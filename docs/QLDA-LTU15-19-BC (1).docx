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5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ackground w:color="FFFFFF"/>
  <w:body>
    <w:p w:rsidRPr="005C397A" w:rsidR="00F34A9B" w:rsidP="4631E3AB" w:rsidRDefault="001501A9" w14:paraId="05E66CAD" w14:textId="4476430B">
      <w:pPr>
        <w:spacing w:line="240" w:lineRule="auto"/>
        <w:rPr>
          <w:b w:val="1"/>
          <w:bCs w:val="1"/>
          <w:i w:val="1"/>
          <w:iCs w:val="1"/>
          <w:color w:val="2A62A6"/>
          <w:sz w:val="32"/>
          <w:szCs w:val="32"/>
        </w:rPr>
      </w:pPr>
    </w:p>
    <w:p w:rsidR="00F34A9B" w:rsidP="4631E3AB" w:rsidRDefault="00F34A9B" w14:paraId="73E3CA56" w14:textId="5070CA8B">
      <w:pPr>
        <w:pStyle w:val="Normal"/>
        <w:rPr>
          <w:i w:val="1"/>
          <w:iCs w:val="1"/>
          <w:color w:val="548DD4"/>
          <w:sz w:val="32"/>
          <w:szCs w:val="32"/>
        </w:rPr>
      </w:pPr>
      <w:r w:rsidR="12E7D58D">
        <w:drawing>
          <wp:inline wp14:editId="02598BAB" wp14:anchorId="75F76420">
            <wp:extent cx="1905000" cy="1905000"/>
            <wp:effectExtent l="0" t="0" r="0" b="0"/>
            <wp:docPr id="2077313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b9c497b9664a4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9B" w:rsidP="4631E3AB" w:rsidRDefault="00F34A9B" w14:paraId="04D64CDE" w14:textId="5B7BBB5A">
      <w:pPr>
        <w:rPr>
          <w:i w:val="1"/>
          <w:iCs w:val="1"/>
          <w:color w:val="548DD4"/>
          <w:sz w:val="32"/>
          <w:szCs w:val="32"/>
        </w:rPr>
      </w:pPr>
    </w:p>
    <w:p w:rsidR="00A367CF" w:rsidRDefault="00A367CF" w14:paraId="2C4F8B6F" w14:textId="77777777">
      <w:pPr>
        <w:rPr>
          <w:i/>
          <w:color w:val="548DD4"/>
          <w:sz w:val="32"/>
          <w:szCs w:val="32"/>
        </w:rPr>
      </w:pPr>
    </w:p>
    <w:p w:rsidR="00A367CF" w:rsidRDefault="00A367CF" w14:paraId="02A4F04D" w14:textId="77777777">
      <w:pPr>
        <w:rPr>
          <w:i/>
          <w:color w:val="548DD4"/>
          <w:sz w:val="32"/>
          <w:szCs w:val="32"/>
        </w:rPr>
      </w:pPr>
    </w:p>
    <w:p w:rsidR="00932976" w:rsidRDefault="00932976" w14:paraId="0CA37EAF" w14:textId="77777777">
      <w:pPr>
        <w:rPr>
          <w:i/>
          <w:color w:val="548DD4"/>
          <w:sz w:val="32"/>
          <w:szCs w:val="32"/>
        </w:rPr>
      </w:pPr>
    </w:p>
    <w:p w:rsidR="00A367CF" w:rsidRDefault="00A367CF" w14:paraId="773FC8B4" w14:textId="77777777">
      <w:pPr>
        <w:rPr>
          <w:i/>
          <w:color w:val="548DD4"/>
          <w:sz w:val="32"/>
          <w:szCs w:val="32"/>
        </w:rPr>
      </w:pPr>
    </w:p>
    <w:p w:rsidRPr="009A57EC" w:rsidR="00F34A9B" w:rsidP="4631E3AB" w:rsidRDefault="000800BD" w14:paraId="65039D03" w14:textId="30738DC4">
      <w:pPr>
        <w:pBdr>
          <w:bottom w:val="single" w:color="808080" w:sz="4" w:space="1"/>
        </w:pBdr>
        <w:rPr>
          <w:rFonts w:cs="Arial"/>
          <w:b w:val="1"/>
          <w:bCs w:val="1"/>
          <w:color w:val="951B13"/>
          <w:sz w:val="58"/>
          <w:szCs w:val="58"/>
        </w:rPr>
      </w:pPr>
      <w:r w:rsidRPr="26E6EA0C">
        <w:rPr>
          <w:rFonts w:cs="Arial"/>
          <w:b w:val="1"/>
          <w:bCs w:val="1"/>
          <w:color w:val="951B13"/>
          <w:sz w:val="58"/>
          <w:szCs w:val="58"/>
        </w:rPr>
        <w:fldChar w:fldCharType="begin"/>
      </w:r>
      <w:r w:rsidRPr="26E6EA0C">
        <w:rPr>
          <w:rFonts w:cs="Arial"/>
          <w:b w:val="1"/>
          <w:bCs w:val="1"/>
          <w:color w:val="951B13"/>
          <w:sz w:val="58"/>
          <w:szCs w:val="58"/>
        </w:rPr>
        <w:instrText xml:space="preserve"> TITLE   \* MERGEFORMAT </w:instrText>
      </w:r>
      <w:r w:rsidRPr="26E6EA0C">
        <w:rPr>
          <w:rFonts w:cs="Arial"/>
          <w:b w:val="1"/>
          <w:bCs w:val="1"/>
          <w:color w:val="951B13"/>
          <w:sz w:val="58"/>
          <w:szCs w:val="58"/>
        </w:rPr>
        <w:fldChar w:fldCharType="separate"/>
      </w:r>
      <w:r w:rsidRPr="26E6EA0C" w:rsidR="000604A2">
        <w:rPr>
          <w:rFonts w:cs="Arial"/>
          <w:b w:val="1"/>
          <w:bCs w:val="1"/>
          <w:color w:val="951B13"/>
          <w:sz w:val="58"/>
          <w:szCs w:val="58"/>
        </w:rPr>
        <w:t>Ước</w:t>
      </w:r>
      <w:r w:rsidRPr="26E6EA0C" w:rsidR="000604A2">
        <w:rPr>
          <w:rFonts w:cs="Arial"/>
          <w:b w:val="1"/>
          <w:bCs w:val="1"/>
          <w:color w:val="951B13"/>
          <w:sz w:val="58"/>
          <w:szCs w:val="58"/>
        </w:rPr>
        <w:t xml:space="preserve"> </w:t>
      </w:r>
      <w:r w:rsidRPr="26E6EA0C" w:rsidR="000604A2">
        <w:rPr>
          <w:rFonts w:cs="Arial"/>
          <w:b w:val="1"/>
          <w:bCs w:val="1"/>
          <w:color w:val="951B13"/>
          <w:sz w:val="58"/>
          <w:szCs w:val="58"/>
        </w:rPr>
        <w:t>lượng</w:t>
      </w:r>
      <w:r w:rsidRPr="26E6EA0C" w:rsidR="000604A2">
        <w:rPr>
          <w:rFonts w:cs="Arial"/>
          <w:b w:val="1"/>
          <w:bCs w:val="1"/>
          <w:color w:val="951B13"/>
          <w:sz w:val="58"/>
          <w:szCs w:val="58"/>
        </w:rPr>
        <w:t xml:space="preserve"> </w:t>
      </w:r>
      <w:r w:rsidRPr="26E6EA0C" w:rsidR="000604A2">
        <w:rPr>
          <w:rFonts w:cs="Arial"/>
          <w:b w:val="1"/>
          <w:bCs w:val="1"/>
          <w:color w:val="951B13"/>
          <w:sz w:val="58"/>
          <w:szCs w:val="58"/>
        </w:rPr>
        <w:t>dự</w:t>
      </w:r>
      <w:r w:rsidRPr="26E6EA0C" w:rsidR="000604A2">
        <w:rPr>
          <w:rFonts w:cs="Arial"/>
          <w:b w:val="1"/>
          <w:bCs w:val="1"/>
          <w:color w:val="951B13"/>
          <w:sz w:val="58"/>
          <w:szCs w:val="58"/>
        </w:rPr>
        <w:t xml:space="preserve"> </w:t>
      </w:r>
      <w:r w:rsidRPr="26E6EA0C" w:rsidR="000604A2">
        <w:rPr>
          <w:rFonts w:cs="Arial"/>
          <w:b w:val="1"/>
          <w:bCs w:val="1"/>
          <w:color w:val="951B13"/>
          <w:sz w:val="58"/>
          <w:szCs w:val="58"/>
        </w:rPr>
        <w:t>án</w:t>
      </w:r>
      <w:r w:rsidRPr="26E6EA0C" w:rsidR="000604A2">
        <w:rPr>
          <w:rFonts w:cs="Arial"/>
          <w:b w:val="1"/>
          <w:bCs w:val="1"/>
          <w:color w:val="951B13"/>
          <w:sz w:val="58"/>
          <w:szCs w:val="58"/>
        </w:rPr>
        <w:t xml:space="preserve"> </w:t>
      </w:r>
      <w:r w:rsidRPr="26E6EA0C" w:rsidR="000604A2">
        <w:rPr>
          <w:rFonts w:cs="Arial"/>
          <w:b w:val="1"/>
          <w:bCs w:val="1"/>
          <w:color w:val="951B13"/>
          <w:sz w:val="58"/>
          <w:szCs w:val="58"/>
        </w:rPr>
        <w:t>nguồn</w:t>
      </w:r>
      <w:r w:rsidRPr="26E6EA0C" w:rsidR="000604A2">
        <w:rPr>
          <w:rFonts w:cs="Arial"/>
          <w:b w:val="1"/>
          <w:bCs w:val="1"/>
          <w:color w:val="951B13"/>
          <w:sz w:val="58"/>
          <w:szCs w:val="58"/>
        </w:rPr>
        <w:t xml:space="preserve"> </w:t>
      </w:r>
      <w:r w:rsidRPr="26E6EA0C" w:rsidR="000604A2">
        <w:rPr>
          <w:rFonts w:cs="Arial"/>
          <w:b w:val="1"/>
          <w:bCs w:val="1"/>
          <w:color w:val="951B13"/>
          <w:sz w:val="58"/>
          <w:szCs w:val="58"/>
        </w:rPr>
        <w:t>mở</w:t>
      </w:r>
      <w:r w:rsidRPr="26E6EA0C">
        <w:rPr>
          <w:rFonts w:cs="Arial"/>
          <w:b w:val="1"/>
          <w:bCs w:val="1"/>
          <w:color w:val="951B13"/>
          <w:sz w:val="58"/>
          <w:szCs w:val="58"/>
        </w:rPr>
        <w:fldChar w:fldCharType="end"/>
      </w:r>
      <w:r w:rsidRPr="26E6EA0C" w:rsidR="00010D52">
        <w:rPr>
          <w:rFonts w:cs="Arial"/>
          <w:b w:val="1"/>
          <w:bCs w:val="1"/>
          <w:color w:val="951B13"/>
          <w:sz w:val="58"/>
          <w:szCs w:val="58"/>
        </w:rPr>
        <w:t xml:space="preserve"> </w:t>
      </w:r>
    </w:p>
    <w:p w:rsidR="00F34A9B" w:rsidP="26E6EA0C" w:rsidRDefault="00F34A9B" w14:paraId="12FCF021" w14:textId="57B2BBA0">
      <w:pPr>
        <w:pStyle w:val="Normal"/>
        <w:rPr>
          <w:b w:val="1"/>
          <w:bCs w:val="1"/>
          <w:i w:val="1"/>
          <w:iCs w:val="1"/>
          <w:color w:val="FF0000"/>
          <w:sz w:val="42"/>
          <w:szCs w:val="42"/>
        </w:rPr>
      </w:pPr>
      <w:r w:rsidRPr="26E6EA0C" w:rsidR="1D90792C">
        <w:rPr>
          <w:b w:val="1"/>
          <w:bCs w:val="1"/>
          <w:i w:val="1"/>
          <w:iCs w:val="1"/>
          <w:color w:val="FF0000"/>
          <w:sz w:val="42"/>
          <w:szCs w:val="42"/>
        </w:rPr>
        <w:t>Fingerprint recognition algorithms</w:t>
      </w:r>
      <w:r w:rsidRPr="26E6EA0C" w:rsidR="1D90792C">
        <w:rPr>
          <w:b w:val="1"/>
          <w:bCs w:val="1"/>
          <w:i w:val="1"/>
          <w:iCs w:val="1"/>
          <w:color w:val="FF0000"/>
          <w:sz w:val="42"/>
          <w:szCs w:val="42"/>
        </w:rPr>
        <w:t xml:space="preserve"> </w:t>
      </w:r>
    </w:p>
    <w:p w:rsidR="00F34A9B" w:rsidP="26E6EA0C" w:rsidRDefault="00F34A9B" w14:paraId="07D84872" w14:textId="79F1B3B7">
      <w:pPr>
        <w:pStyle w:val="Normal"/>
      </w:pPr>
      <w:r w:rsidRPr="26E6EA0C" w:rsidR="00F34A9B">
        <w:rPr>
          <w:i w:val="1"/>
          <w:iCs w:val="1"/>
        </w:rPr>
        <w:t>[</w:t>
      </w:r>
      <w:r w:rsidRPr="26E6EA0C" w:rsidR="003C0262">
        <w:rPr>
          <w:i w:val="1"/>
          <w:iCs w:val="1"/>
        </w:rPr>
        <w:t xml:space="preserve">Link GitHub </w:t>
      </w:r>
      <w:r w:rsidRPr="26E6EA0C" w:rsidR="003C0262">
        <w:rPr>
          <w:i w:val="1"/>
          <w:iCs w:val="1"/>
        </w:rPr>
        <w:t>nguồn</w:t>
      </w:r>
      <w:r w:rsidRPr="26E6EA0C" w:rsidR="003C0262">
        <w:rPr>
          <w:i w:val="1"/>
          <w:iCs w:val="1"/>
        </w:rPr>
        <w:t>:</w:t>
      </w:r>
      <w:hyperlink r:id="Rad5e47dfade8455a">
        <w:r w:rsidRPr="26E6EA0C" w:rsidR="23AFEC0D">
          <w:rPr>
            <w:rStyle w:val="Hyperlink"/>
            <w:rFonts w:ascii="Tahoma" w:hAnsi="Tahoma" w:eastAsia="Tahoma" w:cs="Tahoma"/>
            <w:b w:val="0"/>
            <w:bCs w:val="0"/>
            <w:i w:val="1"/>
            <w:iCs w:val="1"/>
            <w:strike w:val="0"/>
            <w:dstrike w:val="0"/>
            <w:noProof w:val="0"/>
            <w:color w:val="0563C1"/>
            <w:sz w:val="22"/>
            <w:szCs w:val="22"/>
            <w:u w:val="single"/>
            <w:lang w:val="vi-VN"/>
          </w:rPr>
          <w:t>https://github.com/rtshadow/biometrics</w:t>
        </w:r>
      </w:hyperlink>
      <w:r w:rsidRPr="26E6EA0C" w:rsidR="00F34A9B">
        <w:rPr>
          <w:i w:val="1"/>
          <w:iCs w:val="1"/>
        </w:rPr>
        <w:t>]</w:t>
      </w:r>
    </w:p>
    <w:p w:rsidR="00F34A9B" w:rsidRDefault="00F34A9B" w14:paraId="0F5FE940" w14:textId="77777777">
      <w:pPr>
        <w:tabs>
          <w:tab w:val="left" w:pos="6415"/>
        </w:tabs>
      </w:pPr>
    </w:p>
    <w:p w:rsidR="00F34A9B" w:rsidRDefault="00F34A9B" w14:paraId="6D83F9B0" w14:textId="77777777">
      <w:pPr>
        <w:tabs>
          <w:tab w:val="left" w:pos="6415"/>
        </w:tabs>
      </w:pPr>
    </w:p>
    <w:p w:rsidR="00F34A9B" w:rsidRDefault="00F34A9B" w14:paraId="7B0ED30A" w14:textId="77777777">
      <w:pPr>
        <w:tabs>
          <w:tab w:val="left" w:pos="6415"/>
        </w:tabs>
      </w:pPr>
      <w:r>
        <w:tab/>
      </w:r>
    </w:p>
    <w:p w:rsidR="00F34A9B" w:rsidRDefault="00F34A9B" w14:paraId="02C31B73" w14:textId="77777777"/>
    <w:p w:rsidR="008B4872" w:rsidRDefault="008B4872" w14:paraId="2696DA3F" w14:textId="77777777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Pr="0017102C" w:rsidR="00F34A9B" w:rsidRDefault="00F34A9B" w14:paraId="1200C526" w14:textId="3E1E2C50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F34A9B" w:rsidRDefault="00F34A9B" w14:paraId="42980964" w14:textId="77777777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F34A9B" w:rsidRDefault="00F34A9B" w14:paraId="5DAD0FDA" w14:textId="77777777">
      <w:pPr>
        <w:pStyle w:val="TOC3"/>
      </w:pPr>
      <w:r>
        <w:tab/>
      </w:r>
    </w:p>
    <w:p w:rsidR="0074533F" w:rsidRDefault="00030EB1" w14:paraId="5BC15E7D" w14:textId="7737880F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history="1" w:anchor="_Toc57272138">
        <w:r w:rsidRPr="00C52C23" w:rsidR="0074533F">
          <w:rPr>
            <w:rStyle w:val="Hyperlink"/>
            <w:noProof/>
          </w:rPr>
          <w:t>1.</w:t>
        </w:r>
        <w:r w:rsidR="0074533F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 w:rsidR="0074533F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:rsidR="0074533F" w:rsidRDefault="0074533F" w14:paraId="2452B927" w14:textId="34C45E79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57272139">
        <w:r w:rsidRPr="00C52C23">
          <w:rPr>
            <w:rStyle w:val="Hyperlink"/>
            <w:rFonts w:cs="Tahoma"/>
            <w:noProof/>
          </w:rPr>
          <w:t>1.1.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Mô tả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533F" w:rsidRDefault="0074533F" w14:paraId="1495DB8C" w14:textId="59774FCD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57272140">
        <w:r w:rsidRPr="00C52C23">
          <w:rPr>
            <w:rStyle w:val="Hyperlink"/>
            <w:rFonts w:cs="Tahoma"/>
            <w:noProof/>
          </w:rPr>
          <w:t>1.2.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Công cụ quản lý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533F" w:rsidRDefault="0074533F" w14:paraId="54143D2F" w14:textId="57E9C380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57272141">
        <w:r w:rsidRPr="00C52C23">
          <w:rPr>
            <w:rStyle w:val="Hyperlink"/>
            <w:noProof/>
          </w:rPr>
          <w:t>2.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Các nhân sự tham gia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533F" w:rsidRDefault="0074533F" w14:paraId="277C1E2D" w14:textId="7540F3BD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57272142">
        <w:r w:rsidRPr="00C52C23">
          <w:rPr>
            <w:rStyle w:val="Hyperlink"/>
            <w:rFonts w:cs="Tahoma"/>
            <w:noProof/>
          </w:rPr>
          <w:t>2.1.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Thông tin liên hệ phía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533F" w:rsidRDefault="0074533F" w14:paraId="5F9E5F9D" w14:textId="3EA2DF55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57272143">
        <w:r w:rsidRPr="00C52C23">
          <w:rPr>
            <w:rStyle w:val="Hyperlink"/>
            <w:rFonts w:cs="Tahoma"/>
            <w:noProof/>
          </w:rPr>
          <w:t>2.2.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Thông tin thành viên nhóm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533F" w:rsidRDefault="0074533F" w14:paraId="59C6FDDF" w14:textId="1457E2A1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57272144">
        <w:r w:rsidRPr="00C52C23">
          <w:rPr>
            <w:rStyle w:val="Hyperlink"/>
            <w:rFonts w:cs="Tahoma"/>
            <w:noProof/>
          </w:rPr>
          <w:t>2.3.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Phân chia vai trò của thành viên dự án và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533F" w:rsidRDefault="0074533F" w14:paraId="42064D2C" w14:textId="4D72E9A4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57272145">
        <w:r w:rsidRPr="00C52C23">
          <w:rPr>
            <w:rStyle w:val="Hyperlink"/>
            <w:noProof/>
          </w:rPr>
          <w:t>3.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Khảo sát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533F" w:rsidRDefault="0074533F" w14:paraId="06CB5FD0" w14:textId="5DAE96E5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57272146">
        <w:r w:rsidRPr="00C52C23">
          <w:rPr>
            <w:rStyle w:val="Hyperlink"/>
            <w:rFonts w:cs="Tahoma"/>
            <w:noProof/>
          </w:rPr>
          <w:t>3.1.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Thống kê về mã nguồn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533F" w:rsidRDefault="0074533F" w14:paraId="43276556" w14:textId="1E1B2582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57272147">
        <w:r w:rsidRPr="00C52C23">
          <w:rPr>
            <w:rStyle w:val="Hyperlink"/>
            <w:rFonts w:cs="Tahoma"/>
            <w:noProof/>
          </w:rPr>
          <w:t>3.2.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Thống kê về hợp tác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533F" w:rsidRDefault="0074533F" w14:paraId="5967659D" w14:textId="252F8E91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57272148">
        <w:r w:rsidRPr="00C52C23">
          <w:rPr>
            <w:rStyle w:val="Hyperlink"/>
            <w:rFonts w:cs="Tahoma"/>
            <w:noProof/>
          </w:rPr>
          <w:t>3.3.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Kết quả chạy thử nghiệm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533F" w:rsidRDefault="0074533F" w14:paraId="6EB21BE9" w14:textId="219A2435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57272149">
        <w:r w:rsidRPr="00C52C23">
          <w:rPr>
            <w:rStyle w:val="Hyperlink"/>
            <w:rFonts w:cs="Tahoma"/>
            <w:noProof/>
          </w:rPr>
          <w:t>3.4.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Phạm vi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533F" w:rsidRDefault="0074533F" w14:paraId="41E5BEB8" w14:textId="56BEF838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57272150">
        <w:r w:rsidRPr="00C52C23">
          <w:rPr>
            <w:rStyle w:val="Hyperlink"/>
            <w:noProof/>
          </w:rPr>
          <w:t>4.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Giao tiếp/Trao đổi thông tin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533F" w:rsidRDefault="0074533F" w14:paraId="25D2631A" w14:textId="165C6C2E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57272151">
        <w:r w:rsidRPr="00C52C23">
          <w:rPr>
            <w:rStyle w:val="Hyperlink"/>
            <w:noProof/>
          </w:rPr>
          <w:t>5.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chung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533F" w:rsidRDefault="0074533F" w14:paraId="13309026" w14:textId="6FD27DD7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57272152">
        <w:r w:rsidRPr="00C52C23">
          <w:rPr>
            <w:rStyle w:val="Hyperlink"/>
            <w:rFonts w:cs="Tahoma"/>
            <w:noProof/>
          </w:rPr>
          <w:t>5.1.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thời gian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533F" w:rsidRDefault="0074533F" w14:paraId="4916C205" w14:textId="504DF206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57272153">
        <w:r w:rsidRPr="00C52C23">
          <w:rPr>
            <w:rStyle w:val="Hyperlink"/>
            <w:rFonts w:cs="Tahoma"/>
            <w:noProof/>
          </w:rPr>
          <w:t>5.2.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rủi 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533F" w:rsidRDefault="0074533F" w14:paraId="091E06D9" w14:textId="2CE0E3F2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57272154">
        <w:r w:rsidRPr="00C52C23">
          <w:rPr>
            <w:rStyle w:val="Hyperlink"/>
            <w:noProof/>
          </w:rPr>
          <w:t>6.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giá thành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533F" w:rsidRDefault="0074533F" w14:paraId="5FF95BD1" w14:textId="772FF49B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57272155">
        <w:r w:rsidRPr="00C52C23">
          <w:rPr>
            <w:rStyle w:val="Hyperlink"/>
            <w:noProof/>
          </w:rPr>
          <w:t>7.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chất lượng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533F" w:rsidRDefault="0074533F" w14:paraId="7C444879" w14:textId="011FCC00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57272156">
        <w:r w:rsidRPr="00C52C23">
          <w:rPr>
            <w:rStyle w:val="Hyperlink"/>
            <w:noProof/>
          </w:rPr>
          <w:t>8.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Đóng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533F" w:rsidRDefault="0074533F" w14:paraId="629D4B35" w14:textId="6D8BC64C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57272157">
        <w:r w:rsidRPr="00C52C23">
          <w:rPr>
            <w:rStyle w:val="Hyperlink"/>
            <w:rFonts w:cs="Tahoma"/>
            <w:noProof/>
          </w:rPr>
          <w:t>8.1.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Quản lý mã nguồn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533F" w:rsidRDefault="0074533F" w14:paraId="475B16D5" w14:textId="36B97382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57272158">
        <w:r w:rsidRPr="00C52C23">
          <w:rPr>
            <w:rStyle w:val="Hyperlink"/>
            <w:rFonts w:cs="Tahoma"/>
            <w:noProof/>
          </w:rPr>
          <w:t>8.2.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Quản lý công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533F" w:rsidRDefault="0074533F" w14:paraId="0C87B669" w14:textId="310C917B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57272159">
        <w:r w:rsidRPr="00C52C23">
          <w:rPr>
            <w:rStyle w:val="Hyperlink"/>
            <w:noProof/>
            <w:lang w:eastAsia="en-US"/>
          </w:rPr>
          <w:t>9.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  <w:lang w:eastAsia="en-US"/>
          </w:rPr>
          <w:t>Danh mục tài liệu liên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7431" w:rsidP="005F37E7" w:rsidRDefault="00030EB1" w14:paraId="4BA721B3" w14:textId="4D6D8321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:rsidR="00224F53" w:rsidP="009A4C41" w:rsidRDefault="00224F53" w14:paraId="2F391810" w14:textId="68A69BB3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:rsidR="00122C66" w:rsidP="00A44839" w:rsidRDefault="00224F53" w14:paraId="42E595DD" w14:textId="3DB6DAB4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r w:rsidRPr="00853766" w:rsidR="00853766">
        <w:t xml:space="preserve">để </w:t>
      </w:r>
      <w:proofErr w:type="spellStart"/>
      <w:r w:rsidRPr="00853766" w:rsid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Trong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các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r w:rsidR="008D4E35">
        <w:t xml:space="preserve">và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cả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:rsidR="00A44839" w:rsidP="00A44839" w:rsidRDefault="00A44839" w14:paraId="72AAB5AF" w14:textId="77777777"/>
    <w:p w:rsidRPr="00A44839" w:rsidR="00A44839" w:rsidP="00A44839" w:rsidRDefault="00A44839" w14:paraId="0D147F48" w14:textId="5C038F45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:rsidR="00A44839" w:rsidP="008A60DC" w:rsidRDefault="00A44839" w14:paraId="7470A983" w14:textId="267EC4F5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:rsidRPr="004A60F2" w:rsidR="009F0F85" w:rsidP="008A60DC" w:rsidRDefault="009F0F85" w14:paraId="6856A6CB" w14:textId="60D56E20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Pr="004A60F2" w:rsidR="005D09D2">
        <w:t>/</w:t>
      </w:r>
      <w:r w:rsidR="005C3A75">
        <w:t>12</w:t>
      </w:r>
      <w:r w:rsidRPr="004A60F2" w:rsidR="005D09D2">
        <w:t>/</w:t>
      </w:r>
      <w:r w:rsidR="0074533F">
        <w:t>10</w:t>
      </w:r>
      <w:r w:rsidRPr="004A60F2" w:rsidR="005D09D2">
        <w:t xml:space="preserve"> </w:t>
      </w:r>
      <w:proofErr w:type="spellStart"/>
      <w:r w:rsidRPr="004A60F2" w:rsidR="005D09D2">
        <w:t>được</w:t>
      </w:r>
      <w:proofErr w:type="spellEnd"/>
      <w:r w:rsidRPr="004A60F2" w:rsidR="005D09D2">
        <w:t xml:space="preserve"> </w:t>
      </w:r>
      <w:proofErr w:type="spellStart"/>
      <w:r w:rsidRPr="004A60F2" w:rsidR="005D09D2">
        <w:t>coi</w:t>
      </w:r>
      <w:proofErr w:type="spellEnd"/>
      <w:r w:rsidRPr="004A60F2" w:rsidR="005D09D2">
        <w:t xml:space="preserve"> </w:t>
      </w:r>
      <w:proofErr w:type="spellStart"/>
      <w:r w:rsidRPr="004A60F2" w:rsidR="005D09D2">
        <w:t>là</w:t>
      </w:r>
      <w:proofErr w:type="spellEnd"/>
      <w:r w:rsidRPr="004A60F2" w:rsidR="005D09D2">
        <w:t xml:space="preserve"> </w:t>
      </w:r>
      <w:proofErr w:type="spellStart"/>
      <w:r w:rsidRPr="004A60F2" w:rsidR="005D09D2">
        <w:t>ngày</w:t>
      </w:r>
      <w:proofErr w:type="spellEnd"/>
      <w:r w:rsidRPr="004A60F2" w:rsidR="005D09D2">
        <w:t xml:space="preserve"> </w:t>
      </w:r>
      <w:r w:rsidRPr="004A60F2" w:rsidR="004A60F2">
        <w:t xml:space="preserve">G, </w:t>
      </w:r>
      <w:proofErr w:type="spellStart"/>
      <w:r w:rsidRPr="004A60F2" w:rsid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kiểm </w:t>
      </w:r>
      <w:proofErr w:type="spellStart"/>
      <w:r w:rsidR="004A60F2">
        <w:t>tra</w:t>
      </w:r>
      <w:proofErr w:type="spellEnd"/>
      <w:r w:rsidR="004A60F2">
        <w:t xml:space="preserve"> để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:rsidRPr="004A60F2" w:rsidR="00C64416" w:rsidP="00C64416" w:rsidRDefault="00C64416" w14:paraId="56D04E45" w14:textId="77777777">
      <w:pPr>
        <w:ind w:left="360"/>
      </w:pPr>
    </w:p>
    <w:p w:rsidR="00C64416" w:rsidP="00C64416" w:rsidRDefault="00AC5ED2" w14:paraId="7D494D8D" w14:textId="6125B57F">
      <w:r>
        <w:rPr>
          <w:rStyle w:val="Strong"/>
        </w:rPr>
        <w:t>VỀ QUẢN LÝ MÃ NGUỒN</w:t>
      </w:r>
    </w:p>
    <w:p w:rsidR="00253719" w:rsidP="00C64416" w:rsidRDefault="00253719" w14:paraId="5326159C" w14:textId="2B9577B3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trên Git.</w:t>
      </w:r>
    </w:p>
    <w:p w:rsidR="00253719" w:rsidP="00C64416" w:rsidRDefault="00253719" w14:paraId="4990C3B2" w14:textId="234AD1FC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:rsidR="00253719" w:rsidP="00C64416" w:rsidRDefault="009C41F9" w14:paraId="4CF788C9" w14:textId="794A849A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và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cả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Pr="006D6E0A" w:rsidR="006D6E0A">
        <w:rPr>
          <w:i/>
          <w:iCs/>
        </w:rPr>
        <w:t>neittien0110</w:t>
      </w:r>
      <w:r w:rsidR="006D6E0A">
        <w:t>.</w:t>
      </w:r>
    </w:p>
    <w:p w:rsidR="00A84D40" w:rsidP="00C64416" w:rsidRDefault="00EC3409" w14:paraId="34E32D39" w14:textId="65C7CE95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96683F" w:rsidR="00B65C9D">
        <w:t>Repo</w:t>
      </w:r>
      <w:r w:rsidRPr="0096683F" w:rsidR="00A7166E">
        <w:t>sitory</w:t>
      </w:r>
      <w:r>
        <w:t xml:space="preserve"> các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96683F" w:rsidP="00C64416" w:rsidRDefault="00EC3409" w14:paraId="6785BB57" w14:textId="1E852301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Pr="009E1B22" w:rsidR="009E1B22">
        <w:rPr>
          <w:b/>
          <w:bCs/>
        </w:rPr>
        <w:t>d</w:t>
      </w:r>
      <w:r w:rsidRPr="009E1B22" w:rsidR="00A84D40">
        <w:rPr>
          <w:b/>
          <w:bCs/>
        </w:rPr>
        <w:t>ocs:</w:t>
      </w:r>
      <w:r w:rsidRPr="00A84D40" w:rsidR="00A84D40">
        <w:t xml:space="preserve"> </w:t>
      </w:r>
      <w:proofErr w:type="spellStart"/>
      <w:r w:rsidRPr="00A84D40" w:rsidR="00A84D40">
        <w:t>chứa</w:t>
      </w:r>
      <w:proofErr w:type="spellEnd"/>
      <w:r w:rsidRPr="00A84D40" w:rsidR="00A84D40">
        <w:t xml:space="preserve"> </w:t>
      </w:r>
      <w:proofErr w:type="spellStart"/>
      <w:r w:rsidRPr="00A84D40" w:rsidR="00A84D40">
        <w:t>tài</w:t>
      </w:r>
      <w:proofErr w:type="spellEnd"/>
      <w:r w:rsidRPr="00A84D40" w:rsidR="00A84D40">
        <w:t xml:space="preserve"> </w:t>
      </w:r>
      <w:proofErr w:type="spellStart"/>
      <w:r w:rsidRPr="00A84D40" w:rsidR="00A84D40">
        <w:t>liệu</w:t>
      </w:r>
      <w:proofErr w:type="spellEnd"/>
      <w:r w:rsidRPr="00A84D40" w:rsidR="00A84D40">
        <w:t xml:space="preserve"> </w:t>
      </w:r>
      <w:proofErr w:type="spellStart"/>
      <w:r w:rsidRPr="00A84D40" w:rsidR="00A84D40">
        <w:t>dự</w:t>
      </w:r>
      <w:proofErr w:type="spellEnd"/>
      <w:r w:rsidRPr="00A84D40" w:rsid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của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r w:rsidRPr="00FD4755" w:rsidR="00FD4755">
        <w:rPr>
          <w:color w:val="FF0000"/>
        </w:rPr>
        <w:t xml:space="preserve">Trong học </w:t>
      </w:r>
      <w:proofErr w:type="spellStart"/>
      <w:r w:rsidRPr="00FD4755" w:rsidR="00FD4755">
        <w:rPr>
          <w:color w:val="FF0000"/>
        </w:rPr>
        <w:t>phần</w:t>
      </w:r>
      <w:proofErr w:type="spellEnd"/>
      <w:r w:rsidRPr="00FD4755" w:rsidR="00FD4755">
        <w:rPr>
          <w:color w:val="FF0000"/>
        </w:rPr>
        <w:t xml:space="preserve"> </w:t>
      </w:r>
      <w:proofErr w:type="spellStart"/>
      <w:r w:rsidRPr="00FD4755" w:rsidR="00FD4755">
        <w:rPr>
          <w:color w:val="FF0000"/>
        </w:rPr>
        <w:t>này</w:t>
      </w:r>
      <w:proofErr w:type="spellEnd"/>
      <w:r w:rsidRPr="00FD4755" w:rsidR="00FD4755">
        <w:rPr>
          <w:color w:val="FF0000"/>
        </w:rPr>
        <w:t xml:space="preserve">, SV </w:t>
      </w:r>
      <w:proofErr w:type="spellStart"/>
      <w:r w:rsidRPr="00FD4755" w:rsidR="00FD4755">
        <w:rPr>
          <w:color w:val="FF0000"/>
        </w:rPr>
        <w:t>phải</w:t>
      </w:r>
      <w:proofErr w:type="spellEnd"/>
      <w:r w:rsidRPr="00FD4755" w:rsidR="00FD4755">
        <w:rPr>
          <w:color w:val="FF0000"/>
        </w:rPr>
        <w:t xml:space="preserve"> để </w:t>
      </w:r>
      <w:proofErr w:type="spellStart"/>
      <w:r w:rsidRPr="00FD4755" w:rsidR="00FD4755">
        <w:rPr>
          <w:color w:val="FF0000"/>
        </w:rPr>
        <w:t>chính</w:t>
      </w:r>
      <w:proofErr w:type="spellEnd"/>
      <w:r w:rsidRPr="00FD4755" w:rsidR="009E1B22">
        <w:rPr>
          <w:color w:val="FF0000"/>
        </w:rPr>
        <w:t xml:space="preserve"> </w:t>
      </w:r>
      <w:proofErr w:type="spellStart"/>
      <w:r w:rsidRPr="00FD4755" w:rsidR="009E1B22">
        <w:rPr>
          <w:color w:val="FF0000"/>
        </w:rPr>
        <w:t>bản</w:t>
      </w:r>
      <w:proofErr w:type="spellEnd"/>
      <w:r w:rsidRPr="00FD4755" w:rsidR="00E24534">
        <w:rPr>
          <w:color w:val="FF0000"/>
        </w:rPr>
        <w:t xml:space="preserve"> </w:t>
      </w:r>
      <w:proofErr w:type="spellStart"/>
      <w:r w:rsidRPr="00FD4755" w:rsidR="00E24534">
        <w:rPr>
          <w:color w:val="FF0000"/>
        </w:rPr>
        <w:t>báo</w:t>
      </w:r>
      <w:proofErr w:type="spellEnd"/>
      <w:r w:rsidRPr="00FD4755" w:rsidR="00E24534">
        <w:rPr>
          <w:color w:val="FF0000"/>
        </w:rPr>
        <w:t xml:space="preserve"> </w:t>
      </w:r>
      <w:proofErr w:type="spellStart"/>
      <w:r w:rsidRPr="00FD4755" w:rsidR="00E24534">
        <w:rPr>
          <w:color w:val="FF0000"/>
        </w:rPr>
        <w:t>cáo</w:t>
      </w:r>
      <w:proofErr w:type="spellEnd"/>
      <w:r w:rsidRPr="00FD4755" w:rsidR="00E24534">
        <w:rPr>
          <w:color w:val="FF0000"/>
        </w:rPr>
        <w:t xml:space="preserve"> </w:t>
      </w:r>
      <w:proofErr w:type="spellStart"/>
      <w:r w:rsidRPr="00FD4755" w:rsidR="00E24534">
        <w:rPr>
          <w:color w:val="FF0000"/>
        </w:rPr>
        <w:t>này</w:t>
      </w:r>
      <w:proofErr w:type="spellEnd"/>
      <w:r w:rsidRPr="00FD4755" w:rsidR="00FD4755">
        <w:rPr>
          <w:color w:val="FF0000"/>
        </w:rPr>
        <w:t xml:space="preserve"> </w:t>
      </w:r>
      <w:proofErr w:type="spellStart"/>
      <w:r w:rsidRPr="00FD4755" w:rsidR="00FD4755">
        <w:rPr>
          <w:color w:val="FF0000"/>
        </w:rPr>
        <w:t>vào</w:t>
      </w:r>
      <w:proofErr w:type="spellEnd"/>
      <w:r w:rsidRPr="00FD4755" w:rsidR="00FD4755">
        <w:rPr>
          <w:color w:val="FF0000"/>
        </w:rPr>
        <w:t xml:space="preserve"> </w:t>
      </w:r>
      <w:proofErr w:type="spellStart"/>
      <w:r w:rsidRPr="00FD4755" w:rsidR="00FD4755">
        <w:rPr>
          <w:color w:val="FF0000"/>
        </w:rPr>
        <w:t>đây</w:t>
      </w:r>
      <w:proofErr w:type="spellEnd"/>
      <w:r w:rsidRPr="00FD4755" w:rsidR="00FD4755">
        <w:rPr>
          <w:color w:val="FF0000"/>
        </w:rPr>
        <w:t xml:space="preserve">, và </w:t>
      </w:r>
      <w:proofErr w:type="spellStart"/>
      <w:r w:rsidRPr="00FD4755" w:rsidR="00FD4755">
        <w:rPr>
          <w:color w:val="FF0000"/>
        </w:rPr>
        <w:t>cùng</w:t>
      </w:r>
      <w:proofErr w:type="spellEnd"/>
      <w:r w:rsidRPr="00FD4755" w:rsidR="00FD4755">
        <w:rPr>
          <w:color w:val="FF0000"/>
        </w:rPr>
        <w:t xml:space="preserve"> </w:t>
      </w:r>
      <w:proofErr w:type="spellStart"/>
      <w:r w:rsidRPr="00FD4755" w:rsidR="00FD4755">
        <w:rPr>
          <w:color w:val="FF0000"/>
        </w:rPr>
        <w:t>nhau</w:t>
      </w:r>
      <w:proofErr w:type="spellEnd"/>
      <w:r w:rsidRPr="00FD4755" w:rsidR="00FD4755">
        <w:rPr>
          <w:color w:val="FF0000"/>
        </w:rPr>
        <w:t xml:space="preserve"> </w:t>
      </w:r>
      <w:proofErr w:type="spellStart"/>
      <w:r w:rsidRPr="00FD4755" w:rsidR="00FD4755">
        <w:rPr>
          <w:color w:val="FF0000"/>
        </w:rPr>
        <w:t>kết</w:t>
      </w:r>
      <w:proofErr w:type="spellEnd"/>
      <w:r w:rsidRPr="00FD4755" w:rsidR="00FD4755">
        <w:rPr>
          <w:color w:val="FF0000"/>
        </w:rPr>
        <w:t xml:space="preserve"> </w:t>
      </w:r>
      <w:proofErr w:type="spellStart"/>
      <w:r w:rsidRPr="00FD4755" w:rsidR="00FD4755">
        <w:rPr>
          <w:color w:val="FF0000"/>
        </w:rPr>
        <w:t>hợp</w:t>
      </w:r>
      <w:proofErr w:type="spellEnd"/>
      <w:r w:rsidRPr="00FD4755" w:rsidR="00FD4755">
        <w:rPr>
          <w:color w:val="FF0000"/>
        </w:rPr>
        <w:t xml:space="preserve"> </w:t>
      </w:r>
      <w:proofErr w:type="spellStart"/>
      <w:r w:rsidRPr="00FD4755" w:rsidR="00FD4755">
        <w:rPr>
          <w:color w:val="FF0000"/>
        </w:rPr>
        <w:t>soạn</w:t>
      </w:r>
      <w:proofErr w:type="spellEnd"/>
      <w:r w:rsidRPr="00FD4755" w:rsidR="00FD4755">
        <w:rPr>
          <w:color w:val="FF0000"/>
        </w:rPr>
        <w:t xml:space="preserve"> </w:t>
      </w:r>
      <w:proofErr w:type="spellStart"/>
      <w:r w:rsidRPr="00FD4755" w:rsidR="00FD4755">
        <w:rPr>
          <w:color w:val="FF0000"/>
        </w:rPr>
        <w:t>thảo</w:t>
      </w:r>
      <w:proofErr w:type="spellEnd"/>
      <w:r w:rsidRPr="00FD4755" w:rsidR="00FD4755">
        <w:rPr>
          <w:color w:val="FF0000"/>
        </w:rPr>
        <w:t xml:space="preserve"> </w:t>
      </w:r>
      <w:proofErr w:type="spellStart"/>
      <w:r w:rsidRPr="00FD4755" w:rsidR="00FD4755">
        <w:rPr>
          <w:color w:val="FF0000"/>
        </w:rPr>
        <w:t>chung</w:t>
      </w:r>
      <w:proofErr w:type="spellEnd"/>
      <w:r w:rsidRPr="00FD4755" w:rsidR="00FD4755">
        <w:rPr>
          <w:color w:val="FF0000"/>
        </w:rPr>
        <w:t xml:space="preserve"> </w:t>
      </w:r>
      <w:proofErr w:type="spellStart"/>
      <w:r w:rsidRPr="00FD4755" w:rsidR="00FD4755">
        <w:rPr>
          <w:color w:val="FF0000"/>
        </w:rPr>
        <w:t>với</w:t>
      </w:r>
      <w:proofErr w:type="spellEnd"/>
      <w:r w:rsidRPr="00FD4755" w:rsidR="00FD4755">
        <w:rPr>
          <w:color w:val="FF0000"/>
        </w:rPr>
        <w:t xml:space="preserve"> file </w:t>
      </w:r>
      <w:proofErr w:type="spellStart"/>
      <w:r w:rsidRPr="00FD4755" w:rsidR="00FD4755">
        <w:rPr>
          <w:color w:val="FF0000"/>
        </w:rPr>
        <w:t>này</w:t>
      </w:r>
      <w:proofErr w:type="spellEnd"/>
      <w:r w:rsidR="00E24534">
        <w:t xml:space="preserve">. </w:t>
      </w:r>
    </w:p>
    <w:p w:rsidRPr="00252DC9" w:rsidR="002963B3" w:rsidP="00C64416" w:rsidRDefault="00551589" w14:paraId="47BF37E1" w14:textId="293F90EA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và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Pr="00EC3409" w:rsidR="004F37AE">
        <w:t xml:space="preserve"> các </w:t>
      </w:r>
      <w:proofErr w:type="spellStart"/>
      <w:r w:rsidRPr="00EC3409" w:rsidR="004F37AE">
        <w:t>chỉnh</w:t>
      </w:r>
      <w:proofErr w:type="spellEnd"/>
      <w:r w:rsidRPr="00EC3409" w:rsidR="004F37AE">
        <w:t xml:space="preserve"> </w:t>
      </w:r>
      <w:proofErr w:type="spellStart"/>
      <w:r w:rsidRPr="00EC3409" w:rsidR="004F37AE">
        <w:t>sửa</w:t>
      </w:r>
      <w:proofErr w:type="spellEnd"/>
      <w:r w:rsidRPr="00EC3409" w:rsidR="004F37AE">
        <w:t xml:space="preserve"> </w:t>
      </w:r>
      <w:proofErr w:type="spellStart"/>
      <w:r w:rsidRPr="00EC3409" w:rsidR="004F37AE">
        <w:t>lên</w:t>
      </w:r>
      <w:proofErr w:type="spellEnd"/>
      <w:r w:rsidRPr="00EC3409" w:rsidR="004F37AE">
        <w:t xml:space="preserve"> GitHub. </w:t>
      </w:r>
      <w:r w:rsidRPr="00252DC9" w:rsidR="004F37AE">
        <w:rPr>
          <w:color w:val="FF0000"/>
        </w:rPr>
        <w:t xml:space="preserve">Trong học </w:t>
      </w:r>
      <w:proofErr w:type="spellStart"/>
      <w:r w:rsidRPr="00252DC9" w:rsidR="004F37AE">
        <w:rPr>
          <w:color w:val="FF0000"/>
        </w:rPr>
        <w:t>phần</w:t>
      </w:r>
      <w:proofErr w:type="spellEnd"/>
      <w:r w:rsidRPr="00252DC9" w:rsidR="004F37AE">
        <w:rPr>
          <w:color w:val="FF0000"/>
        </w:rPr>
        <w:t xml:space="preserve"> </w:t>
      </w:r>
      <w:proofErr w:type="spellStart"/>
      <w:r w:rsidRPr="00252DC9" w:rsidR="004F37AE">
        <w:rPr>
          <w:color w:val="FF0000"/>
        </w:rPr>
        <w:t>này</w:t>
      </w:r>
      <w:proofErr w:type="spellEnd"/>
      <w:r w:rsidRPr="00252DC9" w:rsidR="004F37AE">
        <w:rPr>
          <w:color w:val="FF0000"/>
        </w:rPr>
        <w:t xml:space="preserve">, </w:t>
      </w:r>
      <w:proofErr w:type="spellStart"/>
      <w:r w:rsidRPr="00252DC9" w:rsidR="00A4571D">
        <w:rPr>
          <w:color w:val="FF0000"/>
        </w:rPr>
        <w:t>mỗi</w:t>
      </w:r>
      <w:proofErr w:type="spellEnd"/>
      <w:r w:rsidRPr="00252DC9" w:rsidR="00A4571D">
        <w:rPr>
          <w:color w:val="FF0000"/>
        </w:rPr>
        <w:t xml:space="preserve"> </w:t>
      </w:r>
      <w:r w:rsidRPr="00252DC9" w:rsidR="004F37AE">
        <w:rPr>
          <w:color w:val="FF0000"/>
        </w:rPr>
        <w:t xml:space="preserve">SV </w:t>
      </w:r>
      <w:proofErr w:type="spellStart"/>
      <w:r w:rsidRPr="00252DC9" w:rsidR="004F37AE">
        <w:rPr>
          <w:color w:val="FF0000"/>
        </w:rPr>
        <w:t>cần</w:t>
      </w:r>
      <w:proofErr w:type="spellEnd"/>
      <w:r w:rsidRPr="00252DC9" w:rsidR="004F37AE">
        <w:rPr>
          <w:color w:val="FF0000"/>
        </w:rPr>
        <w:t xml:space="preserve"> </w:t>
      </w:r>
      <w:proofErr w:type="spellStart"/>
      <w:r w:rsidRPr="00252DC9" w:rsidR="004F37AE">
        <w:rPr>
          <w:color w:val="FF0000"/>
        </w:rPr>
        <w:t>đạt</w:t>
      </w:r>
      <w:proofErr w:type="spellEnd"/>
      <w:r w:rsidRPr="00252DC9" w:rsidR="004F37AE">
        <w:rPr>
          <w:color w:val="FF0000"/>
        </w:rPr>
        <w:t xml:space="preserve"> </w:t>
      </w:r>
      <w:proofErr w:type="spellStart"/>
      <w:r w:rsidRPr="00252DC9" w:rsidR="004F37AE">
        <w:rPr>
          <w:color w:val="FF0000"/>
        </w:rPr>
        <w:t>được</w:t>
      </w:r>
      <w:proofErr w:type="spellEnd"/>
      <w:r w:rsidRPr="00252DC9" w:rsidR="004F37AE">
        <w:rPr>
          <w:color w:val="FF0000"/>
        </w:rPr>
        <w:t xml:space="preserve"> </w:t>
      </w:r>
      <w:r w:rsidRPr="00252DC9" w:rsidR="00A4571D">
        <w:rPr>
          <w:color w:val="FF0000"/>
        </w:rPr>
        <w:t>&gt;=</w:t>
      </w:r>
      <w:r w:rsidRPr="00252DC9" w:rsidR="004F37AE">
        <w:rPr>
          <w:color w:val="FF0000"/>
        </w:rPr>
        <w:t>10 commit</w:t>
      </w:r>
      <w:r w:rsidRPr="00252DC9" w:rsidR="00A4571D">
        <w:rPr>
          <w:color w:val="FF0000"/>
        </w:rPr>
        <w:t xml:space="preserve"> </w:t>
      </w:r>
      <w:proofErr w:type="spellStart"/>
      <w:r w:rsidRPr="00252DC9" w:rsidR="00E70D25">
        <w:rPr>
          <w:color w:val="FF0000"/>
        </w:rPr>
        <w:t>cho</w:t>
      </w:r>
      <w:proofErr w:type="spellEnd"/>
      <w:r w:rsidRPr="00252DC9" w:rsidR="00E70D25">
        <w:rPr>
          <w:color w:val="FF0000"/>
        </w:rPr>
        <w:t xml:space="preserve"> file </w:t>
      </w:r>
      <w:proofErr w:type="spellStart"/>
      <w:r w:rsidRPr="00252DC9" w:rsidR="00E70D25">
        <w:rPr>
          <w:color w:val="FF0000"/>
        </w:rPr>
        <w:t>báo</w:t>
      </w:r>
      <w:proofErr w:type="spellEnd"/>
      <w:r w:rsidRPr="00252DC9" w:rsidR="00E70D25">
        <w:rPr>
          <w:color w:val="FF0000"/>
        </w:rPr>
        <w:t xml:space="preserve"> </w:t>
      </w:r>
      <w:proofErr w:type="spellStart"/>
      <w:r w:rsidRPr="00252DC9" w:rsidR="00E70D25">
        <w:rPr>
          <w:color w:val="FF0000"/>
        </w:rPr>
        <w:t>cáo</w:t>
      </w:r>
      <w:proofErr w:type="spellEnd"/>
      <w:r w:rsidRPr="00252DC9" w:rsidR="00E70D25">
        <w:rPr>
          <w:color w:val="FF0000"/>
        </w:rPr>
        <w:t xml:space="preserve"> </w:t>
      </w:r>
      <w:proofErr w:type="spellStart"/>
      <w:r w:rsidRPr="00252DC9" w:rsidR="00E70D25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các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Pr="00252DC9" w:rsidR="00E70D25">
        <w:rPr>
          <w:color w:val="FF0000"/>
        </w:rPr>
        <w:t>.</w:t>
      </w:r>
    </w:p>
    <w:p w:rsidRPr="00252DC9" w:rsidR="00C71AF5" w:rsidP="00C71AF5" w:rsidRDefault="00C71AF5" w14:paraId="6D6F205A" w14:textId="77777777">
      <w:pPr>
        <w:rPr>
          <w:rStyle w:val="Strong"/>
        </w:rPr>
      </w:pPr>
    </w:p>
    <w:p w:rsidRPr="00252DC9" w:rsidR="003473EC" w:rsidRDefault="003473EC" w14:paraId="431F6B75" w14:textId="77777777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6D680937">
        <w:rPr>
          <w:rStyle w:val="Strong"/>
        </w:rPr>
        <w:br w:type="page"/>
      </w:r>
    </w:p>
    <w:p w:rsidRPr="004427C7" w:rsidR="002B3B67" w:rsidP="00F31DE3" w:rsidRDefault="002B3B67" w14:paraId="55FEBE66" w14:textId="77777777">
      <w:pPr>
        <w:pStyle w:val="ListParagraph"/>
        <w:ind w:left="720"/>
        <w:jc w:val="center"/>
      </w:pPr>
    </w:p>
    <w:p w:rsidRPr="009A4C41" w:rsidR="00727431" w:rsidP="009A4C41" w:rsidRDefault="009A4C41" w14:paraId="53F40F1B" w14:textId="18F743B5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2655"/>
        <w:gridCol w:w="1290"/>
        <w:gridCol w:w="1850"/>
        <w:gridCol w:w="1440"/>
      </w:tblGrid>
      <w:tr w:rsidRPr="009A4C41" w:rsidR="009A4C41" w:rsidTr="6D680937" w14:paraId="7CC174B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Mar/>
          </w:tcPr>
          <w:p w:rsidRPr="009A4C41" w:rsidR="00727431" w:rsidP="00967197" w:rsidRDefault="00727431" w14:paraId="3207FA84" w14:textId="7777777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5" w:type="dxa"/>
            <w:tcMar/>
          </w:tcPr>
          <w:p w:rsidRPr="009A4C41" w:rsidR="00727431" w:rsidP="00967197" w:rsidRDefault="00727431" w14:paraId="7722721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90" w:type="dxa"/>
            <w:tcMar/>
          </w:tcPr>
          <w:p w:rsidRPr="009A4C41" w:rsidR="00727431" w:rsidP="00967197" w:rsidRDefault="00727431" w14:paraId="7F7EE76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0" w:type="dxa"/>
            <w:tcMar/>
          </w:tcPr>
          <w:p w:rsidRPr="009A4C41" w:rsidR="00727431" w:rsidP="00967197" w:rsidRDefault="00727431" w14:paraId="427FD2D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</w:tcPr>
          <w:p w:rsidRPr="009A4C41" w:rsidR="00727431" w:rsidP="00967197" w:rsidRDefault="00727431" w14:paraId="3CC8C1D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Pr="009A4C41" w:rsidR="009A4C41" w:rsidTr="6D680937" w14:paraId="2FA6E50C" w14:textId="7777777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Mar/>
          </w:tcPr>
          <w:p w:rsidRPr="009A4C41" w:rsidR="00727431" w:rsidP="00967197" w:rsidRDefault="00727431" w14:paraId="24A6F32F" w14:textId="048EBB71">
            <w:r w:rsidR="6ECCEDEB">
              <w:rPr/>
              <w:t>0</w:t>
            </w:r>
            <w:r w:rsidR="00727431">
              <w:rPr/>
              <w:t>1/</w:t>
            </w:r>
            <w:r w:rsidR="0B399D00">
              <w:rPr/>
              <w:t>12</w:t>
            </w:r>
            <w:r w:rsidR="00727431">
              <w:rPr/>
              <w:t>/20</w:t>
            </w:r>
            <w:r w:rsidR="1A82A9DE">
              <w:rPr/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5" w:type="dxa"/>
            <w:tcMar/>
          </w:tcPr>
          <w:p w:rsidRPr="009A4C41" w:rsidR="00727431" w:rsidP="00967197" w:rsidRDefault="00727431" w14:paraId="33CC2B2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90" w:type="dxa"/>
            <w:tcMar/>
          </w:tcPr>
          <w:p w:rsidRPr="009A4C41" w:rsidR="00727431" w:rsidP="00967197" w:rsidRDefault="005F5B85" w14:paraId="3AA0C2F9" w14:textId="0ECD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0" w:type="dxa"/>
            <w:tcMar/>
          </w:tcPr>
          <w:p w:rsidRPr="009A4C41" w:rsidR="00727431" w:rsidP="00967197" w:rsidRDefault="00727431" w14:paraId="4464A6B2" w14:textId="793C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F9D3205">
              <w:rPr/>
              <w:t>Nhung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</w:tcPr>
          <w:p w:rsidRPr="009A4C41" w:rsidR="00727431" w:rsidP="00967197" w:rsidRDefault="00727431" w14:paraId="645BC52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9A4C41" w:rsidR="009A4C41" w:rsidTr="6D680937" w14:paraId="39FEF1C1" w14:textId="7777777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Mar/>
          </w:tcPr>
          <w:p w:rsidRPr="009A4C41" w:rsidR="00727431" w:rsidP="00967197" w:rsidRDefault="00727431" w14:paraId="30ADD793" w14:textId="169449FB">
            <w:r w:rsidR="22C19F2F">
              <w:rPr/>
              <w:t>0</w:t>
            </w:r>
            <w:r w:rsidR="00727431">
              <w:rPr/>
              <w:t>5/1</w:t>
            </w:r>
            <w:r w:rsidR="5474F60F">
              <w:rPr/>
              <w:t>2</w:t>
            </w:r>
            <w:r w:rsidR="00727431">
              <w:rPr/>
              <w:t>/20</w:t>
            </w:r>
            <w:r w:rsidR="4460954C">
              <w:rPr/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5" w:type="dxa"/>
            <w:tcMar/>
          </w:tcPr>
          <w:p w:rsidRPr="009A4C41" w:rsidR="00727431" w:rsidP="00967197" w:rsidRDefault="00727431" w14:paraId="1833F08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90" w:type="dxa"/>
            <w:tcMar/>
          </w:tcPr>
          <w:p w:rsidRPr="009A4C41" w:rsidR="00727431" w:rsidP="00967197" w:rsidRDefault="005F5B85" w14:paraId="1BA03C5F" w14:textId="00AFF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0" w:type="dxa"/>
            <w:tcMar/>
          </w:tcPr>
          <w:p w:rsidRPr="009A4C41" w:rsidR="00727431" w:rsidP="00967197" w:rsidRDefault="00727431" w14:paraId="6D38D89C" w14:textId="03E05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06EB160">
              <w:rPr/>
              <w:t>Nhung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</w:tcPr>
          <w:p w:rsidRPr="009A4C41" w:rsidR="00727431" w:rsidP="00967197" w:rsidRDefault="00727431" w14:paraId="38DAB92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9A4C41" w:rsidR="009A4C41" w:rsidTr="6D680937" w14:paraId="55EA5D4F" w14:textId="7777777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Mar/>
          </w:tcPr>
          <w:p w:rsidRPr="009A4C41" w:rsidR="00727431" w:rsidP="00967197" w:rsidRDefault="00727431" w14:paraId="048D3D01" w14:textId="4B717A5C">
            <w:r w:rsidR="495447D2">
              <w:rPr/>
              <w:t>08</w:t>
            </w:r>
            <w:r w:rsidR="00727431">
              <w:rPr/>
              <w:t>/12/20</w:t>
            </w:r>
            <w:r w:rsidR="7560A7C7">
              <w:rPr/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5" w:type="dxa"/>
            <w:tcMar/>
          </w:tcPr>
          <w:p w:rsidRPr="009A4C41" w:rsidR="00727431" w:rsidP="00967197" w:rsidRDefault="00727431" w14:paraId="3969F23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90" w:type="dxa"/>
            <w:tcMar/>
          </w:tcPr>
          <w:p w:rsidRPr="009A4C41" w:rsidR="00727431" w:rsidP="00967197" w:rsidRDefault="005F5B85" w14:paraId="307DA07D" w14:textId="5957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0" w:type="dxa"/>
            <w:tcMar/>
          </w:tcPr>
          <w:p w:rsidRPr="009A4C41" w:rsidR="00727431" w:rsidP="00967197" w:rsidRDefault="00727431" w14:paraId="5E82AEF4" w14:textId="0AC0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E39092D">
              <w:rPr/>
              <w:t>Nhung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</w:tcPr>
          <w:p w:rsidRPr="009A4C41" w:rsidR="00727431" w:rsidP="00967197" w:rsidRDefault="00727431" w14:paraId="567EB4C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9A4C41" w:rsidR="009A4C41" w:rsidTr="6D680937" w14:paraId="487E2E70" w14:textId="7777777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Mar/>
          </w:tcPr>
          <w:p w:rsidRPr="009A4C41" w:rsidR="00727431" w:rsidP="00967197" w:rsidRDefault="00727431" w14:paraId="1B0A74D2" w14:textId="77777777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5" w:type="dxa"/>
            <w:tcMar/>
          </w:tcPr>
          <w:p w:rsidRPr="009A4C41" w:rsidR="00727431" w:rsidP="00967197" w:rsidRDefault="00727431" w14:paraId="7B305CF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90" w:type="dxa"/>
            <w:tcMar/>
          </w:tcPr>
          <w:p w:rsidRPr="009A4C41" w:rsidR="00727431" w:rsidP="00967197" w:rsidRDefault="00727431" w14:paraId="096ACD1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0" w:type="dxa"/>
            <w:tcMar/>
          </w:tcPr>
          <w:p w:rsidRPr="009A4C41" w:rsidR="00727431" w:rsidP="00967197" w:rsidRDefault="00727431" w14:paraId="614BAEA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</w:tcPr>
          <w:p w:rsidRPr="009A4C41" w:rsidR="00727431" w:rsidP="00967197" w:rsidRDefault="00727431" w14:paraId="2F78CDD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9A4C41" w:rsidR="009A4C41" w:rsidTr="6D680937" w14:paraId="5B920AE7" w14:textId="7777777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Mar/>
          </w:tcPr>
          <w:p w:rsidRPr="009A4C41" w:rsidR="00727431" w:rsidP="00967197" w:rsidRDefault="00727431" w14:paraId="2BC85D66" w14:textId="77777777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5" w:type="dxa"/>
            <w:tcMar/>
          </w:tcPr>
          <w:p w:rsidRPr="009A4C41" w:rsidR="00727431" w:rsidP="00967197" w:rsidRDefault="00727431" w14:paraId="40B3DC4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90" w:type="dxa"/>
            <w:tcMar/>
          </w:tcPr>
          <w:p w:rsidRPr="009A4C41" w:rsidR="00727431" w:rsidP="00967197" w:rsidRDefault="00727431" w14:paraId="4F179CC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0" w:type="dxa"/>
            <w:tcMar/>
          </w:tcPr>
          <w:p w:rsidRPr="009A4C41" w:rsidR="00727431" w:rsidP="00967197" w:rsidRDefault="00727431" w14:paraId="57E5CB6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</w:tcPr>
          <w:p w:rsidRPr="009A4C41" w:rsidR="00727431" w:rsidP="00967197" w:rsidRDefault="00727431" w14:paraId="25B994E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9A4C41" w:rsidR="009A4C41" w:rsidTr="6D680937" w14:paraId="1899197D" w14:textId="7777777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Mar/>
          </w:tcPr>
          <w:p w:rsidRPr="009A4C41" w:rsidR="00727431" w:rsidP="00967197" w:rsidRDefault="00727431" w14:paraId="0CB92779" w14:textId="77777777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5" w:type="dxa"/>
            <w:tcMar/>
          </w:tcPr>
          <w:p w:rsidRPr="009A4C41" w:rsidR="00727431" w:rsidP="00967197" w:rsidRDefault="00727431" w14:paraId="362C017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90" w:type="dxa"/>
            <w:tcMar/>
          </w:tcPr>
          <w:p w:rsidRPr="009A4C41" w:rsidR="00727431" w:rsidP="00967197" w:rsidRDefault="00727431" w14:paraId="5141B22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0" w:type="dxa"/>
            <w:tcMar/>
          </w:tcPr>
          <w:p w:rsidRPr="009A4C41" w:rsidR="00727431" w:rsidP="00967197" w:rsidRDefault="00727431" w14:paraId="605DA17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</w:tcPr>
          <w:p w:rsidRPr="009A4C41" w:rsidR="00727431" w:rsidP="00967197" w:rsidRDefault="00727431" w14:paraId="0309589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9A4C41" w:rsidR="009A4C41" w:rsidTr="6D680937" w14:paraId="0BB1F9BC" w14:textId="7777777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Mar/>
          </w:tcPr>
          <w:p w:rsidRPr="009A4C41" w:rsidR="00727431" w:rsidP="00967197" w:rsidRDefault="00727431" w14:paraId="44738875" w14:textId="77777777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5" w:type="dxa"/>
            <w:tcMar/>
          </w:tcPr>
          <w:p w:rsidRPr="009A4C41" w:rsidR="00727431" w:rsidP="00967197" w:rsidRDefault="00727431" w14:paraId="1F46DC4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90" w:type="dxa"/>
            <w:tcMar/>
          </w:tcPr>
          <w:p w:rsidRPr="009A4C41" w:rsidR="00727431" w:rsidP="00967197" w:rsidRDefault="00727431" w14:paraId="7C7C64B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0" w:type="dxa"/>
            <w:tcMar/>
          </w:tcPr>
          <w:p w:rsidRPr="009A4C41" w:rsidR="00727431" w:rsidP="00967197" w:rsidRDefault="00727431" w14:paraId="4B313FD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</w:tcPr>
          <w:p w:rsidRPr="009A4C41" w:rsidR="00727431" w:rsidP="00967197" w:rsidRDefault="00727431" w14:paraId="3B6ACFC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9A4C41" w:rsidR="009A4C41" w:rsidTr="6D680937" w14:paraId="07EDE967" w14:textId="7777777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Mar/>
          </w:tcPr>
          <w:p w:rsidRPr="009A4C41" w:rsidR="00727431" w:rsidP="00967197" w:rsidRDefault="00727431" w14:paraId="45C65F1D" w14:textId="77777777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5" w:type="dxa"/>
            <w:tcMar/>
          </w:tcPr>
          <w:p w:rsidRPr="009A4C41" w:rsidR="00727431" w:rsidP="00967197" w:rsidRDefault="00727431" w14:paraId="663BAFC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90" w:type="dxa"/>
            <w:tcMar/>
          </w:tcPr>
          <w:p w:rsidRPr="009A4C41" w:rsidR="00727431" w:rsidP="00967197" w:rsidRDefault="00727431" w14:paraId="1AD25F4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0" w:type="dxa"/>
            <w:tcMar/>
          </w:tcPr>
          <w:p w:rsidRPr="009A4C41" w:rsidR="00727431" w:rsidP="00967197" w:rsidRDefault="00727431" w14:paraId="139CCF7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</w:tcPr>
          <w:p w:rsidRPr="009A4C41" w:rsidR="00727431" w:rsidP="00967197" w:rsidRDefault="00727431" w14:paraId="01CF474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9A4C41" w:rsidR="009A4C41" w:rsidTr="6D680937" w14:paraId="6E114908" w14:textId="7777777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Mar/>
          </w:tcPr>
          <w:p w:rsidRPr="009A4C41" w:rsidR="00727431" w:rsidP="00967197" w:rsidRDefault="00727431" w14:paraId="4D1FC4E6" w14:textId="77777777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5" w:type="dxa"/>
            <w:tcMar/>
          </w:tcPr>
          <w:p w:rsidRPr="009A4C41" w:rsidR="00727431" w:rsidP="00967197" w:rsidRDefault="00727431" w14:paraId="56D18A0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90" w:type="dxa"/>
            <w:tcMar/>
          </w:tcPr>
          <w:p w:rsidRPr="009A4C41" w:rsidR="00727431" w:rsidP="00967197" w:rsidRDefault="00727431" w14:paraId="3FA9215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0" w:type="dxa"/>
            <w:tcMar/>
          </w:tcPr>
          <w:p w:rsidRPr="009A4C41" w:rsidR="00727431" w:rsidP="00967197" w:rsidRDefault="00727431" w14:paraId="56709E3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</w:tcPr>
          <w:p w:rsidRPr="009A4C41" w:rsidR="00727431" w:rsidP="00967197" w:rsidRDefault="00727431" w14:paraId="3972396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9A4C41" w:rsidR="009A4C41" w:rsidTr="6D680937" w14:paraId="3D4096D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Mar/>
          </w:tcPr>
          <w:p w:rsidRPr="009A4C41" w:rsidR="00727431" w:rsidP="00967197" w:rsidRDefault="00727431" w14:paraId="282BBA95" w14:textId="77777777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5" w:type="dxa"/>
            <w:tcMar/>
          </w:tcPr>
          <w:p w:rsidRPr="009A4C41" w:rsidR="00727431" w:rsidP="00967197" w:rsidRDefault="00727431" w14:paraId="30A1B79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90" w:type="dxa"/>
            <w:tcMar/>
          </w:tcPr>
          <w:p w:rsidRPr="009A4C41" w:rsidR="00727431" w:rsidP="00967197" w:rsidRDefault="00727431" w14:paraId="470C6D4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0" w:type="dxa"/>
            <w:tcMar/>
          </w:tcPr>
          <w:p w:rsidRPr="009A4C41" w:rsidR="00727431" w:rsidP="00967197" w:rsidRDefault="00727431" w14:paraId="42C80AD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Mar/>
          </w:tcPr>
          <w:p w:rsidRPr="009A4C41" w:rsidR="00727431" w:rsidP="00967197" w:rsidRDefault="00727431" w14:paraId="0F54A4B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34A9B" w:rsidP="005F37E7" w:rsidRDefault="00F34A9B" w14:paraId="68AF8ED9" w14:textId="7777777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 w:orient="portrait"/>
          <w:pgMar w:top="1138" w:right="1138" w:bottom="1138" w:left="1987" w:header="720" w:footer="720" w:gutter="0"/>
          <w:pgNumType w:fmt="lowerRoman"/>
          <w:cols w:space="720"/>
          <w:titlePg/>
          <w:docGrid w:linePitch="360"/>
          <w:headerReference w:type="first" r:id="R4456c113c96047ca"/>
        </w:sectPr>
      </w:pPr>
    </w:p>
    <w:p w:rsidR="008410A0" w:rsidP="008410A0" w:rsidRDefault="00A62F4F" w14:paraId="65C4AB10" w14:textId="600AE55C">
      <w:pPr>
        <w:pStyle w:val="Heading1"/>
      </w:pPr>
      <w:bookmarkStart w:name="_Toc57272138" w:id="0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:rsidR="00587AEE" w:rsidP="009E2E20" w:rsidRDefault="009E2E20" w14:paraId="1D0DE2F3" w14:textId="0770349E">
      <w:pPr>
        <w:pStyle w:val="Heading2"/>
        <w:rPr/>
      </w:pPr>
      <w:bookmarkStart w:name="_Toc57272139" w:id="1"/>
      <w:r w:rsidR="009E2E20">
        <w:rPr/>
        <w:t>Mô</w:t>
      </w:r>
      <w:r w:rsidR="009E2E20">
        <w:rPr/>
        <w:t xml:space="preserve"> </w:t>
      </w:r>
      <w:r w:rsidR="009E2E20">
        <w:rPr/>
        <w:t>tả</w:t>
      </w:r>
      <w:r w:rsidR="009E2E20">
        <w:rPr/>
        <w:t xml:space="preserve"> </w:t>
      </w:r>
      <w:r w:rsidR="00BA730B">
        <w:rPr/>
        <w:t>dự</w:t>
      </w:r>
      <w:r w:rsidR="00BA730B">
        <w:rPr/>
        <w:t xml:space="preserve"> </w:t>
      </w:r>
      <w:r w:rsidR="00BA730B">
        <w:rPr/>
        <w:t>án</w:t>
      </w:r>
      <w:bookmarkEnd w:id="1"/>
    </w:p>
    <w:p w:rsidR="2992504F" w:rsidP="26E6EA0C" w:rsidRDefault="2992504F" w14:paraId="01806F1C" w14:textId="6230146E">
      <w:pPr>
        <w:pStyle w:val="Normal"/>
        <w:rPr>
          <w:i w:val="1"/>
          <w:iCs w:val="1"/>
        </w:rPr>
      </w:pPr>
      <w:r w:rsidRPr="26E6EA0C" w:rsidR="2992504F">
        <w:rPr>
          <w:i w:val="1"/>
          <w:iCs w:val="1"/>
        </w:rPr>
        <w:t>Một số triển khai của thuật toán nhận dạng dấu vân tay được phát triển cho khóa học Phương pháp sinh trắc học tại Đại học Wrocław, Ba Lan.</w:t>
      </w:r>
    </w:p>
    <w:p w:rsidR="00BA730B" w:rsidP="00BA730B" w:rsidRDefault="00BA730B" w14:paraId="292D8DFA" w14:textId="13904858">
      <w:pPr>
        <w:pStyle w:val="Heading2"/>
      </w:pPr>
      <w:bookmarkStart w:name="_Toc57272140" w:id="2"/>
      <w:r>
        <w:t xml:space="preserve">Công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:rsidR="00DA5CCC" w:rsidP="26E6EA0C" w:rsidRDefault="00DA5CCC" w14:paraId="7B9EE30E" w14:textId="4CCE216A">
      <w:pPr>
        <w:pStyle w:val="Normal"/>
        <w:spacing w:after="160" w:line="259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E6EA0C" w:rsidR="00DA5CCC">
        <w:rPr>
          <w:b w:val="1"/>
          <w:bCs w:val="1"/>
        </w:rPr>
        <w:t xml:space="preserve">Link </w:t>
      </w:r>
      <w:r w:rsidRPr="26E6EA0C" w:rsidR="00C2490A">
        <w:rPr>
          <w:b w:val="1"/>
          <w:bCs w:val="1"/>
        </w:rPr>
        <w:t>Quản</w:t>
      </w:r>
      <w:r w:rsidRPr="26E6EA0C" w:rsidR="00C2490A">
        <w:rPr>
          <w:b w:val="1"/>
          <w:bCs w:val="1"/>
        </w:rPr>
        <w:t xml:space="preserve"> </w:t>
      </w:r>
      <w:proofErr w:type="spellStart"/>
      <w:r w:rsidRPr="26E6EA0C" w:rsidR="00C2490A">
        <w:rPr>
          <w:b w:val="1"/>
          <w:bCs w:val="1"/>
        </w:rPr>
        <w:t>lý</w:t>
      </w:r>
      <w:proofErr w:type="spellEnd"/>
      <w:r w:rsidRPr="26E6EA0C" w:rsidR="00C2490A">
        <w:rPr>
          <w:b w:val="1"/>
          <w:bCs w:val="1"/>
        </w:rPr>
        <w:t xml:space="preserve"> </w:t>
      </w:r>
      <w:proofErr w:type="spellStart"/>
      <w:r w:rsidRPr="26E6EA0C" w:rsidR="00C2490A">
        <w:rPr>
          <w:b w:val="1"/>
          <w:bCs w:val="1"/>
        </w:rPr>
        <w:t>và</w:t>
      </w:r>
      <w:proofErr w:type="spellEnd"/>
      <w:r w:rsidRPr="26E6EA0C" w:rsidR="00C2490A">
        <w:rPr>
          <w:b w:val="1"/>
          <w:bCs w:val="1"/>
        </w:rPr>
        <w:t xml:space="preserve"> </w:t>
      </w:r>
      <w:proofErr w:type="spellStart"/>
      <w:r w:rsidRPr="26E6EA0C" w:rsidR="00C2490A">
        <w:rPr>
          <w:b w:val="1"/>
          <w:bCs w:val="1"/>
        </w:rPr>
        <w:t>phân</w:t>
      </w:r>
      <w:proofErr w:type="spellEnd"/>
      <w:r w:rsidRPr="26E6EA0C" w:rsidR="00C2490A">
        <w:rPr>
          <w:b w:val="1"/>
          <w:bCs w:val="1"/>
        </w:rPr>
        <w:t xml:space="preserve"> chia </w:t>
      </w:r>
      <w:proofErr w:type="spellStart"/>
      <w:r w:rsidRPr="26E6EA0C" w:rsidR="00C2490A">
        <w:rPr>
          <w:b w:val="1"/>
          <w:bCs w:val="1"/>
        </w:rPr>
        <w:t>công</w:t>
      </w:r>
      <w:proofErr w:type="spellEnd"/>
      <w:r w:rsidRPr="26E6EA0C" w:rsidR="00C2490A">
        <w:rPr>
          <w:b w:val="1"/>
          <w:bCs w:val="1"/>
        </w:rPr>
        <w:t xml:space="preserve"> </w:t>
      </w:r>
      <w:proofErr w:type="spellStart"/>
      <w:r w:rsidRPr="26E6EA0C" w:rsidR="00C2490A">
        <w:rPr>
          <w:b w:val="1"/>
          <w:bCs w:val="1"/>
        </w:rPr>
        <w:t>việc</w:t>
      </w:r>
      <w:proofErr w:type="spellEnd"/>
      <w:r w:rsidRPr="26E6EA0C" w:rsidR="00C2490A">
        <w:rPr>
          <w:b w:val="1"/>
          <w:bCs w:val="1"/>
        </w:rPr>
        <w:t>:</w:t>
      </w:r>
      <w:r w:rsidR="006519D7">
        <w:rPr/>
        <w:t xml:space="preserve"> MS Planner</w:t>
      </w:r>
      <w:r w:rsidR="09398C37">
        <w:rPr/>
        <w:t>:</w:t>
      </w:r>
      <w:r w:rsidRPr="26E6EA0C" w:rsidR="006519D7">
        <w:rPr>
          <w:color w:val="FF0000"/>
        </w:rPr>
        <w:t xml:space="preserve"> </w:t>
      </w:r>
      <w:hyperlink w:anchor="/plantaskboard?groupId=f5236556-3e21-4da0-a3b9-fcd23f462f11&amp;planId=EFuWWsELEEOpcBF7mVdHQ8kACIWO" r:id="R4562ffaa7be54d73">
        <w:r w:rsidRPr="26E6EA0C" w:rsidR="2BCBB222">
          <w:rPr>
            <w:rStyle w:val="Hyperlink"/>
            <w:rFonts w:ascii="Tahoma" w:hAnsi="Tahoma" w:eastAsia="Tahoma" w:cs="Tahoma"/>
            <w:b w:val="0"/>
            <w:bCs w:val="0"/>
            <w:i w:val="0"/>
            <w:iCs w:val="0"/>
            <w:strike w:val="0"/>
            <w:dstrike w:val="0"/>
            <w:noProof w:val="0"/>
            <w:color w:val="0563C1"/>
            <w:sz w:val="22"/>
            <w:szCs w:val="22"/>
            <w:u w:val="single"/>
            <w:lang w:val="vi-VN"/>
          </w:rPr>
          <w:t>https://tasks.office.com/husteduvn.onmicrosoft.com/vi-VN/Home/Planner/#/plantaskboard?groupId=f5236556-3e21-4da0-a3b9-fcd23f462f11&amp;planId=EFuWWsELEEOpcBF7mVdHQ8kACIWO</w:t>
        </w:r>
      </w:hyperlink>
    </w:p>
    <w:p w:rsidR="00DA5CCC" w:rsidP="26E6EA0C" w:rsidRDefault="00DA5CCC" w14:paraId="22420DD7" w14:textId="2C496441">
      <w:pPr>
        <w:pStyle w:val="Normal"/>
        <w:spacing w:after="160" w:line="259" w:lineRule="auto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E6EA0C" w:rsidR="00DA5CCC">
        <w:rPr>
          <w:b w:val="1"/>
          <w:bCs w:val="1"/>
        </w:rPr>
        <w:t xml:space="preserve">Link </w:t>
      </w:r>
      <w:r w:rsidRPr="26E6EA0C" w:rsidR="00D210E2">
        <w:rPr>
          <w:b w:val="1"/>
          <w:bCs w:val="1"/>
        </w:rPr>
        <w:t>Quản</w:t>
      </w:r>
      <w:r w:rsidRPr="26E6EA0C" w:rsidR="00D210E2">
        <w:rPr>
          <w:b w:val="1"/>
          <w:bCs w:val="1"/>
        </w:rPr>
        <w:t xml:space="preserve"> </w:t>
      </w:r>
      <w:proofErr w:type="spellStart"/>
      <w:r w:rsidRPr="26E6EA0C" w:rsidR="00D210E2">
        <w:rPr>
          <w:b w:val="1"/>
          <w:bCs w:val="1"/>
        </w:rPr>
        <w:t>lý</w:t>
      </w:r>
      <w:proofErr w:type="spellEnd"/>
      <w:r w:rsidRPr="26E6EA0C" w:rsidR="00D210E2">
        <w:rPr>
          <w:b w:val="1"/>
          <w:bCs w:val="1"/>
        </w:rPr>
        <w:t xml:space="preserve"> </w:t>
      </w:r>
      <w:proofErr w:type="spellStart"/>
      <w:r w:rsidRPr="26E6EA0C" w:rsidR="00D210E2">
        <w:rPr>
          <w:b w:val="1"/>
          <w:bCs w:val="1"/>
        </w:rPr>
        <w:t>mã</w:t>
      </w:r>
      <w:proofErr w:type="spellEnd"/>
      <w:r w:rsidRPr="26E6EA0C" w:rsidR="00D210E2">
        <w:rPr>
          <w:b w:val="1"/>
          <w:bCs w:val="1"/>
        </w:rPr>
        <w:t xml:space="preserve"> </w:t>
      </w:r>
      <w:proofErr w:type="spellStart"/>
      <w:r w:rsidRPr="26E6EA0C" w:rsidR="00D210E2">
        <w:rPr>
          <w:b w:val="1"/>
          <w:bCs w:val="1"/>
        </w:rPr>
        <w:t>nguồn</w:t>
      </w:r>
      <w:proofErr w:type="spellEnd"/>
      <w:r w:rsidRPr="26E6EA0C" w:rsidR="00B45C27">
        <w:rPr>
          <w:b w:val="1"/>
          <w:bCs w:val="1"/>
        </w:rPr>
        <w:t>:</w:t>
      </w:r>
      <w:r w:rsidR="00B45C27">
        <w:rPr/>
        <w:t xml:space="preserve"> </w:t>
      </w:r>
      <w:proofErr w:type="gramStart"/>
      <w:r w:rsidR="00D83F95">
        <w:rPr/>
        <w:t>Git</w:t>
      </w:r>
      <w:r w:rsidR="00F90676">
        <w:rPr/>
        <w:t>H</w:t>
      </w:r>
      <w:r w:rsidR="00D83F95">
        <w:rPr/>
        <w:t>ub</w:t>
      </w:r>
      <w:r w:rsidR="4D6C0C5B">
        <w:rPr/>
        <w:t xml:space="preserve"> :</w:t>
      </w:r>
      <w:proofErr w:type="gramEnd"/>
      <w:r w:rsidRPr="26E6EA0C" w:rsidR="00D210E2">
        <w:rPr>
          <w:color w:val="FF0000"/>
        </w:rPr>
        <w:t xml:space="preserve"> </w:t>
      </w:r>
      <w:hyperlink r:id="R6db25ce0f9594e53">
        <w:r w:rsidRPr="26E6EA0C" w:rsidR="25F5A492">
          <w:rPr>
            <w:rStyle w:val="Hyperlink"/>
            <w:rFonts w:ascii="Tahoma" w:hAnsi="Tahoma" w:eastAsia="Tahoma" w:cs="Tahoma"/>
            <w:b w:val="0"/>
            <w:bCs w:val="0"/>
            <w:i w:val="0"/>
            <w:iCs w:val="0"/>
            <w:strike w:val="0"/>
            <w:dstrike w:val="0"/>
            <w:noProof w:val="0"/>
            <w:color w:val="0563C1"/>
            <w:sz w:val="22"/>
            <w:szCs w:val="22"/>
            <w:u w:val="single"/>
            <w:lang w:val="vi-VN"/>
          </w:rPr>
          <w:t>https://github.com/nguyenhoangnhung/biometrics</w:t>
        </w:r>
      </w:hyperlink>
    </w:p>
    <w:p w:rsidR="00A62F4F" w:rsidP="00A62F4F" w:rsidRDefault="00A62F4F" w14:paraId="5E1510E8" w14:textId="23360A6C">
      <w:pPr>
        <w:pStyle w:val="Heading1"/>
      </w:pPr>
      <w:bookmarkStart w:name="_Toc57272141" w:id="3"/>
      <w:r>
        <w:t xml:space="preserve">Các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:rsidR="00587AEE" w:rsidP="00587AEE" w:rsidRDefault="00587AEE" w14:paraId="416F62C7" w14:textId="068E44CF">
      <w:pPr>
        <w:pStyle w:val="Heading2"/>
      </w:pPr>
      <w:bookmarkStart w:name="_Toc57272142" w:id="4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:rsidRPr="001C04DA" w:rsidR="0058075C" w:rsidP="26E6EA0C" w:rsidRDefault="0058075C" w14:paraId="1AF25E24" w14:textId="70BE0D00">
      <w:pPr>
        <w:rPr>
          <w:i w:val="1"/>
          <w:iCs w:val="1"/>
        </w:rPr>
      </w:pPr>
      <w:r w:rsidRPr="26E6EA0C" w:rsidR="0058075C">
        <w:rPr>
          <w:i w:val="1"/>
          <w:iCs w:val="1"/>
        </w:rPr>
        <w:t xml:space="preserve">Anh </w:t>
      </w:r>
      <w:r w:rsidRPr="26E6EA0C" w:rsidR="142C89A8">
        <w:rPr>
          <w:i w:val="1"/>
          <w:iCs w:val="1"/>
        </w:rPr>
        <w:t xml:space="preserve">Kiều </w:t>
      </w:r>
      <w:proofErr w:type="spellStart"/>
      <w:r w:rsidRPr="26E6EA0C" w:rsidR="142C89A8">
        <w:rPr>
          <w:i w:val="1"/>
          <w:iCs w:val="1"/>
        </w:rPr>
        <w:t>Vũ</w:t>
      </w:r>
      <w:proofErr w:type="spellEnd"/>
      <w:r w:rsidRPr="26E6EA0C" w:rsidR="142C89A8">
        <w:rPr>
          <w:i w:val="1"/>
          <w:iCs w:val="1"/>
        </w:rPr>
        <w:t xml:space="preserve"> Mạnh</w:t>
      </w:r>
      <w:r w:rsidRPr="26E6EA0C" w:rsidR="0058075C">
        <w:rPr>
          <w:i w:val="1"/>
          <w:iCs w:val="1"/>
        </w:rPr>
        <w:t xml:space="preserve">: </w:t>
      </w:r>
      <w:r w:rsidRPr="26E6EA0C" w:rsidR="3D4D561C">
        <w:rPr>
          <w:i w:val="1"/>
          <w:iCs w:val="1"/>
        </w:rPr>
        <w:t>Đại diện nghiệm thu phần mềm</w:t>
      </w:r>
      <w:r w:rsidRPr="26E6EA0C" w:rsidR="3D4D561C">
        <w:rPr>
          <w:i w:val="1"/>
          <w:iCs w:val="1"/>
        </w:rPr>
        <w:t xml:space="preserve"> </w:t>
      </w:r>
    </w:p>
    <w:p w:rsidR="00587AEE" w:rsidP="00587AEE" w:rsidRDefault="00587AEE" w14:paraId="0EE106C2" w14:textId="29B24F99">
      <w:pPr>
        <w:pStyle w:val="Heading2"/>
        <w:rPr/>
      </w:pPr>
      <w:bookmarkStart w:name="_Toc57272143" w:id="5"/>
      <w:r w:rsidR="00587AEE">
        <w:rPr/>
        <w:t>Thông</w:t>
      </w:r>
      <w:r w:rsidR="00587AEE">
        <w:rPr/>
        <w:t xml:space="preserve"> tin </w:t>
      </w:r>
      <w:r w:rsidR="003E1613">
        <w:rPr/>
        <w:t>thành</w:t>
      </w:r>
      <w:r w:rsidR="003E1613">
        <w:rPr/>
        <w:t xml:space="preserve"> </w:t>
      </w:r>
      <w:r w:rsidR="003E1613">
        <w:rPr/>
        <w:t>viên</w:t>
      </w:r>
      <w:r w:rsidR="003E1613">
        <w:rPr/>
        <w:t xml:space="preserve"> </w:t>
      </w:r>
      <w:r w:rsidR="003E1613">
        <w:rPr/>
        <w:t>nhóm</w:t>
      </w:r>
      <w:bookmarkEnd w:id="5"/>
    </w:p>
    <w:p w:rsidR="7FC7F6E6" w:rsidP="26E6EA0C" w:rsidRDefault="7FC7F6E6" w14:paraId="009C29B7" w14:textId="512A2A74">
      <w:pPr>
        <w:pStyle w:val="Normal"/>
        <w:rPr>
          <w:i w:val="1"/>
          <w:iCs w:val="1"/>
        </w:rPr>
      </w:pPr>
      <w:r w:rsidRPr="26E6EA0C" w:rsidR="7FC7F6E6">
        <w:rPr>
          <w:i w:val="1"/>
          <w:iCs w:val="1"/>
        </w:rPr>
        <w:t xml:space="preserve">Lập trình viên: Nguyễn Hoàng Nhung </w:t>
      </w:r>
    </w:p>
    <w:p w:rsidR="7FC7F6E6" w:rsidP="26E6EA0C" w:rsidRDefault="7FC7F6E6" w14:paraId="734FF225" w14:textId="78F9D7C9">
      <w:pPr>
        <w:pStyle w:val="Normal"/>
      </w:pPr>
      <w:r w:rsidRPr="26E6EA0C" w:rsidR="7FC7F6E6">
        <w:rPr>
          <w:i w:val="1"/>
          <w:iCs w:val="1"/>
        </w:rPr>
        <w:t xml:space="preserve">Lập trình viên: Lê Việt Khoa </w:t>
      </w:r>
    </w:p>
    <w:p w:rsidR="7FC7F6E6" w:rsidP="26E6EA0C" w:rsidRDefault="7FC7F6E6" w14:paraId="0C021AF5" w14:textId="00C75086">
      <w:pPr>
        <w:pStyle w:val="Normal"/>
      </w:pPr>
      <w:r w:rsidRPr="26E6EA0C" w:rsidR="7FC7F6E6">
        <w:rPr>
          <w:i w:val="1"/>
          <w:iCs w:val="1"/>
        </w:rPr>
        <w:t>Lập trình viên: Phùng Hồng Sơn</w:t>
      </w:r>
    </w:p>
    <w:p w:rsidR="00587AEE" w:rsidP="00587AEE" w:rsidRDefault="00587AEE" w14:paraId="1E7F1130" w14:textId="3C0E60F1">
      <w:pPr>
        <w:pStyle w:val="Heading2"/>
      </w:pPr>
      <w:bookmarkStart w:name="_Toc57272144" w:id="6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của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và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:rsidRPr="001C04DA" w:rsidR="00A17A47" w:rsidP="00A17A47" w:rsidRDefault="00A17A47" w14:paraId="0EA9C1BD" w14:textId="103F0162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 w:rsidR="00960F1C">
        <w:rPr>
          <w:i/>
          <w:iCs/>
        </w:rPr>
        <w:t>yêu</w:t>
      </w:r>
      <w:proofErr w:type="spellEnd"/>
      <w:r w:rsidRPr="001C04DA" w:rsidR="00960F1C">
        <w:rPr>
          <w:i/>
          <w:iCs/>
        </w:rPr>
        <w:t xml:space="preserve"> </w:t>
      </w:r>
      <w:proofErr w:type="spellStart"/>
      <w:r w:rsidRPr="001C04DA" w:rsidR="00960F1C">
        <w:rPr>
          <w:i/>
          <w:iCs/>
        </w:rPr>
        <w:t>càu</w:t>
      </w:r>
      <w:proofErr w:type="spellEnd"/>
      <w:r w:rsidRPr="001C04DA" w:rsidR="00960F1C">
        <w:rPr>
          <w:i/>
          <w:iCs/>
        </w:rPr>
        <w:t xml:space="preserve"> </w:t>
      </w:r>
      <w:proofErr w:type="spellStart"/>
      <w:r w:rsidRPr="001C04DA" w:rsidR="00960F1C">
        <w:rPr>
          <w:i/>
          <w:iCs/>
        </w:rPr>
        <w:t>cơ</w:t>
      </w:r>
      <w:proofErr w:type="spellEnd"/>
      <w:r w:rsidRPr="001C04DA" w:rsidR="00960F1C">
        <w:rPr>
          <w:i/>
          <w:iCs/>
        </w:rPr>
        <w:t xml:space="preserve"> </w:t>
      </w:r>
      <w:proofErr w:type="spellStart"/>
      <w:r w:rsidRPr="001C04DA" w:rsidR="00960F1C">
        <w:rPr>
          <w:i/>
          <w:iCs/>
        </w:rPr>
        <w:t>bản</w:t>
      </w:r>
      <w:proofErr w:type="spellEnd"/>
      <w:r w:rsidRPr="001C04DA" w:rsidR="00960F1C">
        <w:rPr>
          <w:i/>
          <w:iCs/>
        </w:rPr>
        <w:t xml:space="preserve">: </w:t>
      </w:r>
      <w:proofErr w:type="spellStart"/>
      <w:r w:rsidRPr="001C04DA" w:rsidR="00960F1C">
        <w:rPr>
          <w:i/>
          <w:iCs/>
        </w:rPr>
        <w:t>đẹp</w:t>
      </w:r>
      <w:proofErr w:type="spellEnd"/>
      <w:r w:rsidRPr="001C04DA" w:rsidR="00960F1C">
        <w:rPr>
          <w:i/>
          <w:iCs/>
        </w:rPr>
        <w:t xml:space="preserve">, </w:t>
      </w:r>
      <w:proofErr w:type="spellStart"/>
      <w:r w:rsidRPr="001C04DA" w:rsidR="00960F1C">
        <w:rPr>
          <w:i/>
          <w:iCs/>
        </w:rPr>
        <w:t>tròn</w:t>
      </w:r>
      <w:proofErr w:type="spellEnd"/>
      <w:r w:rsidRPr="001C04DA" w:rsidR="00960F1C">
        <w:rPr>
          <w:i/>
          <w:iCs/>
        </w:rPr>
        <w:t xml:space="preserve">, </w:t>
      </w:r>
      <w:proofErr w:type="spellStart"/>
      <w:r w:rsidRPr="001C04DA" w:rsidR="00960F1C">
        <w:rPr>
          <w:i/>
          <w:iCs/>
        </w:rPr>
        <w:t>vàng</w:t>
      </w:r>
      <w:proofErr w:type="spellEnd"/>
    </w:p>
    <w:p w:rsidRPr="001C04DA" w:rsidR="00960F1C" w:rsidP="00A17A47" w:rsidRDefault="00960F1C" w14:paraId="5C24C552" w14:textId="0D23A6A3">
      <w:pPr>
        <w:rPr>
          <w:i/>
          <w:iCs/>
        </w:rPr>
      </w:pPr>
      <w:r w:rsidRPr="001C04DA">
        <w:rPr>
          <w:i/>
          <w:iCs/>
        </w:rPr>
        <w:t xml:space="preserve">Trung: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tiến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:rsidRPr="001C04DA" w:rsidR="00165B2F" w:rsidP="00A17A47" w:rsidRDefault="00165B2F" w14:paraId="72AD7366" w14:textId="4E1B7214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:rsidR="00B0583E" w:rsidP="00A17A47" w:rsidRDefault="00B0583E" w14:paraId="7BD07BE7" w14:textId="77777777"/>
    <w:p w:rsidRPr="00A17A47" w:rsidR="00A17A47" w:rsidP="00A17A47" w:rsidRDefault="00A17A47" w14:paraId="17A0C0EA" w14:textId="77777777"/>
    <w:p w:rsidRPr="005325D6" w:rsidR="005325D6" w:rsidP="005325D6" w:rsidRDefault="005325D6" w14:paraId="0C81500B" w14:textId="77777777"/>
    <w:p w:rsidR="00F16A81" w:rsidP="00F16A81" w:rsidRDefault="00F16A81" w14:paraId="19223475" w14:textId="1F7601BD">
      <w:pPr>
        <w:pStyle w:val="Heading1"/>
      </w:pPr>
      <w:bookmarkStart w:name="_Toc57272145" w:id="7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:rsidR="00344D7B" w:rsidP="00A9178E" w:rsidRDefault="00223405" w14:paraId="4EFA2D31" w14:textId="67E2BDDC">
      <w:pPr>
        <w:pStyle w:val="Heading2"/>
      </w:pPr>
      <w:bookmarkStart w:name="_Toc57272146" w:id="8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:rsidR="00C509E2" w:rsidP="26E6EA0C" w:rsidRDefault="00C509E2" w14:paraId="43B0502F" w14:textId="3968D215">
      <w:pPr>
        <w:pStyle w:val="ListParagraph"/>
        <w:numPr>
          <w:ilvl w:val="0"/>
          <w:numId w:val="40"/>
        </w:numPr>
        <w:rPr>
          <w:i w:val="1"/>
          <w:iCs w:val="1"/>
        </w:rPr>
      </w:pPr>
      <w:proofErr w:type="spellStart"/>
      <w:r w:rsidRPr="26E6EA0C" w:rsidR="00C509E2">
        <w:rPr>
          <w:i w:val="1"/>
          <w:iCs w:val="1"/>
        </w:rPr>
        <w:t>Tìm</w:t>
      </w:r>
      <w:proofErr w:type="spellEnd"/>
      <w:r w:rsidRPr="26E6EA0C" w:rsidR="00C509E2">
        <w:rPr>
          <w:i w:val="1"/>
          <w:iCs w:val="1"/>
        </w:rPr>
        <w:t xml:space="preserve"> tool </w:t>
      </w:r>
      <w:proofErr w:type="spellStart"/>
      <w:r w:rsidRPr="26E6EA0C" w:rsidR="00C509E2">
        <w:rPr>
          <w:i w:val="1"/>
          <w:iCs w:val="1"/>
        </w:rPr>
        <w:t>hỗ</w:t>
      </w:r>
      <w:proofErr w:type="spellEnd"/>
      <w:r w:rsidRPr="26E6EA0C" w:rsidR="00C509E2">
        <w:rPr>
          <w:i w:val="1"/>
          <w:iCs w:val="1"/>
        </w:rPr>
        <w:t xml:space="preserve"> </w:t>
      </w:r>
      <w:proofErr w:type="spellStart"/>
      <w:r w:rsidRPr="26E6EA0C" w:rsidR="00C509E2">
        <w:rPr>
          <w:i w:val="1"/>
          <w:iCs w:val="1"/>
        </w:rPr>
        <w:t>trợ</w:t>
      </w:r>
      <w:proofErr w:type="spellEnd"/>
      <w:r w:rsidRPr="26E6EA0C" w:rsidR="00C509E2">
        <w:rPr>
          <w:i w:val="1"/>
          <w:iCs w:val="1"/>
        </w:rPr>
        <w:t xml:space="preserve"> </w:t>
      </w:r>
      <w:proofErr w:type="spellStart"/>
      <w:r w:rsidRPr="26E6EA0C" w:rsidR="00C509E2">
        <w:rPr>
          <w:i w:val="1"/>
          <w:iCs w:val="1"/>
        </w:rPr>
        <w:t>phân</w:t>
      </w:r>
      <w:proofErr w:type="spellEnd"/>
      <w:r w:rsidRPr="26E6EA0C" w:rsidR="00C509E2">
        <w:rPr>
          <w:i w:val="1"/>
          <w:iCs w:val="1"/>
        </w:rPr>
        <w:t xml:space="preserve"> </w:t>
      </w:r>
      <w:proofErr w:type="spellStart"/>
      <w:r w:rsidRPr="26E6EA0C" w:rsidR="00C509E2">
        <w:rPr>
          <w:i w:val="1"/>
          <w:iCs w:val="1"/>
        </w:rPr>
        <w:t>tích</w:t>
      </w:r>
      <w:proofErr w:type="spellEnd"/>
      <w:r w:rsidRPr="26E6EA0C" w:rsidR="00C509E2">
        <w:rPr>
          <w:i w:val="1"/>
          <w:iCs w:val="1"/>
        </w:rPr>
        <w:t xml:space="preserve"> </w:t>
      </w:r>
      <w:proofErr w:type="spellStart"/>
      <w:r w:rsidRPr="26E6EA0C" w:rsidR="00C509E2">
        <w:rPr>
          <w:i w:val="1"/>
          <w:iCs w:val="1"/>
        </w:rPr>
        <w:t>thông</w:t>
      </w:r>
      <w:proofErr w:type="spellEnd"/>
      <w:r w:rsidRPr="26E6EA0C" w:rsidR="00C509E2">
        <w:rPr>
          <w:i w:val="1"/>
          <w:iCs w:val="1"/>
        </w:rPr>
        <w:t xml:space="preserve"> </w:t>
      </w:r>
      <w:proofErr w:type="spellStart"/>
      <w:r w:rsidRPr="26E6EA0C" w:rsidR="00C509E2">
        <w:rPr>
          <w:i w:val="1"/>
          <w:iCs w:val="1"/>
        </w:rPr>
        <w:t>số</w:t>
      </w:r>
      <w:proofErr w:type="spellEnd"/>
      <w:r w:rsidRPr="26E6EA0C" w:rsidR="00C509E2">
        <w:rPr>
          <w:i w:val="1"/>
          <w:iCs w:val="1"/>
        </w:rPr>
        <w:t xml:space="preserve"> </w:t>
      </w:r>
      <w:proofErr w:type="spellStart"/>
      <w:r w:rsidRPr="26E6EA0C" w:rsidR="00C509E2">
        <w:rPr>
          <w:i w:val="1"/>
          <w:iCs w:val="1"/>
        </w:rPr>
        <w:t>mã</w:t>
      </w:r>
      <w:proofErr w:type="spellEnd"/>
      <w:r w:rsidRPr="26E6EA0C" w:rsidR="00C509E2">
        <w:rPr>
          <w:i w:val="1"/>
          <w:iCs w:val="1"/>
        </w:rPr>
        <w:t xml:space="preserve"> </w:t>
      </w:r>
      <w:r w:rsidRPr="26E6EA0C" w:rsidR="00C509E2">
        <w:rPr>
          <w:i w:val="1"/>
          <w:iCs w:val="1"/>
        </w:rPr>
        <w:t>nguồn</w:t>
      </w:r>
      <w:r w:rsidRPr="26E6EA0C" w:rsidR="00C509E2">
        <w:rPr>
          <w:i w:val="1"/>
          <w:iCs w:val="1"/>
        </w:rPr>
        <w:t xml:space="preserve"> </w:t>
      </w:r>
      <w:r w:rsidRPr="26E6EA0C" w:rsidR="0AC8C148">
        <w:rPr>
          <w:i w:val="1"/>
          <w:iCs w:val="1"/>
        </w:rPr>
        <w:t>:</w:t>
      </w:r>
      <w:r w:rsidRPr="26E6EA0C" w:rsidR="000D792D">
        <w:rPr>
          <w:i w:val="1"/>
          <w:iCs w:val="1"/>
        </w:rPr>
        <w:t xml:space="preserve"> </w:t>
      </w:r>
      <w:proofErr w:type="spellStart"/>
      <w:r w:rsidRPr="26E6EA0C" w:rsidR="000D792D">
        <w:rPr>
          <w:i w:val="1"/>
          <w:iCs w:val="1"/>
        </w:rPr>
        <w:t>Doxygen</w:t>
      </w:r>
      <w:proofErr w:type="spellEnd"/>
    </w:p>
    <w:p w:rsidRPr="00C179B2" w:rsidR="00223405" w:rsidP="26E6EA0C" w:rsidRDefault="00223405" w14:paraId="4A9D32AC" w14:textId="35DD5D32">
      <w:pPr>
        <w:pStyle w:val="ListParagraph"/>
        <w:numPr>
          <w:ilvl w:val="0"/>
          <w:numId w:val="40"/>
        </w:numPr>
        <w:rPr>
          <w:i w:val="1"/>
          <w:iCs w:val="1"/>
        </w:rPr>
      </w:pPr>
      <w:proofErr w:type="spellStart"/>
      <w:r w:rsidRPr="26E6EA0C" w:rsidR="00223405">
        <w:rPr>
          <w:i w:val="1"/>
          <w:iCs w:val="1"/>
        </w:rPr>
        <w:t>Số</w:t>
      </w:r>
      <w:proofErr w:type="spellEnd"/>
      <w:r w:rsidRPr="26E6EA0C" w:rsidR="00223405">
        <w:rPr>
          <w:i w:val="1"/>
          <w:iCs w:val="1"/>
        </w:rPr>
        <w:t xml:space="preserve"> </w:t>
      </w:r>
      <w:proofErr w:type="spellStart"/>
      <w:r w:rsidRPr="26E6EA0C" w:rsidR="00223405">
        <w:rPr>
          <w:i w:val="1"/>
          <w:iCs w:val="1"/>
        </w:rPr>
        <w:t>lượng</w:t>
      </w:r>
      <w:proofErr w:type="spellEnd"/>
      <w:r w:rsidRPr="26E6EA0C" w:rsidR="00223405">
        <w:rPr>
          <w:i w:val="1"/>
          <w:iCs w:val="1"/>
        </w:rPr>
        <w:t xml:space="preserve"> file</w:t>
      </w:r>
      <w:r w:rsidRPr="26E6EA0C" w:rsidR="04E65D06">
        <w:rPr>
          <w:i w:val="1"/>
          <w:iCs w:val="1"/>
        </w:rPr>
        <w:t>: 13</w:t>
      </w:r>
    </w:p>
    <w:p w:rsidR="00223405" w:rsidP="26E6EA0C" w:rsidRDefault="00223405" w14:paraId="34A839D2" w14:textId="19B71691">
      <w:pPr>
        <w:pStyle w:val="ListParagraph"/>
        <w:numPr>
          <w:ilvl w:val="1"/>
          <w:numId w:val="40"/>
        </w:numPr>
        <w:rPr>
          <w:i w:val="1"/>
          <w:iCs w:val="1"/>
        </w:rPr>
      </w:pPr>
      <w:proofErr w:type="spellStart"/>
      <w:r w:rsidRPr="26E6EA0C" w:rsidR="00223405">
        <w:rPr>
          <w:i w:val="1"/>
          <w:iCs w:val="1"/>
        </w:rPr>
        <w:t>Số</w:t>
      </w:r>
      <w:proofErr w:type="spellEnd"/>
      <w:r w:rsidRPr="26E6EA0C" w:rsidR="00223405">
        <w:rPr>
          <w:i w:val="1"/>
          <w:iCs w:val="1"/>
        </w:rPr>
        <w:t xml:space="preserve"> </w:t>
      </w:r>
      <w:proofErr w:type="spellStart"/>
      <w:r w:rsidRPr="26E6EA0C" w:rsidR="00223405">
        <w:rPr>
          <w:i w:val="1"/>
          <w:iCs w:val="1"/>
        </w:rPr>
        <w:t>lượng</w:t>
      </w:r>
      <w:proofErr w:type="spellEnd"/>
      <w:r w:rsidRPr="26E6EA0C" w:rsidR="00223405">
        <w:rPr>
          <w:i w:val="1"/>
          <w:iCs w:val="1"/>
        </w:rPr>
        <w:t xml:space="preserve"> </w:t>
      </w:r>
      <w:proofErr w:type="spellStart"/>
      <w:r w:rsidRPr="26E6EA0C" w:rsidR="00223405">
        <w:rPr>
          <w:i w:val="1"/>
          <w:iCs w:val="1"/>
        </w:rPr>
        <w:t>dòng</w:t>
      </w:r>
      <w:proofErr w:type="spellEnd"/>
      <w:r w:rsidRPr="26E6EA0C" w:rsidR="00223405">
        <w:rPr>
          <w:i w:val="1"/>
          <w:iCs w:val="1"/>
        </w:rPr>
        <w:t xml:space="preserve"> code</w:t>
      </w:r>
      <w:r w:rsidRPr="26E6EA0C" w:rsidR="6429F1FB">
        <w:rPr>
          <w:i w:val="1"/>
          <w:iCs w:val="1"/>
        </w:rPr>
        <w:t>: 602</w:t>
      </w:r>
    </w:p>
    <w:p w:rsidR="00C01F07" w:rsidP="26E6EA0C" w:rsidRDefault="00C01F07" w14:paraId="56855A65" w14:textId="541DFD8B">
      <w:pPr>
        <w:pStyle w:val="ListParagraph"/>
        <w:numPr>
          <w:ilvl w:val="1"/>
          <w:numId w:val="40"/>
        </w:numPr>
        <w:rPr>
          <w:i w:val="1"/>
          <w:iCs w:val="1"/>
        </w:rPr>
      </w:pPr>
      <w:proofErr w:type="spellStart"/>
      <w:r w:rsidRPr="26E6EA0C" w:rsidR="00C01F07">
        <w:rPr>
          <w:i w:val="1"/>
          <w:iCs w:val="1"/>
        </w:rPr>
        <w:t>Số</w:t>
      </w:r>
      <w:proofErr w:type="spellEnd"/>
      <w:r w:rsidRPr="26E6EA0C" w:rsidR="00C01F07">
        <w:rPr>
          <w:i w:val="1"/>
          <w:iCs w:val="1"/>
        </w:rPr>
        <w:t xml:space="preserve"> </w:t>
      </w:r>
      <w:proofErr w:type="spellStart"/>
      <w:r w:rsidRPr="26E6EA0C" w:rsidR="00C01F07">
        <w:rPr>
          <w:i w:val="1"/>
          <w:iCs w:val="1"/>
        </w:rPr>
        <w:t>lượng</w:t>
      </w:r>
      <w:proofErr w:type="spellEnd"/>
      <w:r w:rsidRPr="26E6EA0C" w:rsidR="00C01F07">
        <w:rPr>
          <w:i w:val="1"/>
          <w:iCs w:val="1"/>
        </w:rPr>
        <w:t xml:space="preserve"> </w:t>
      </w:r>
      <w:proofErr w:type="spellStart"/>
      <w:r w:rsidRPr="26E6EA0C" w:rsidR="00C01F07">
        <w:rPr>
          <w:i w:val="1"/>
          <w:iCs w:val="1"/>
        </w:rPr>
        <w:t>dòng</w:t>
      </w:r>
      <w:proofErr w:type="spellEnd"/>
      <w:r w:rsidRPr="26E6EA0C" w:rsidR="00C01F07">
        <w:rPr>
          <w:i w:val="1"/>
          <w:iCs w:val="1"/>
        </w:rPr>
        <w:t xml:space="preserve"> </w:t>
      </w:r>
      <w:proofErr w:type="spellStart"/>
      <w:r w:rsidRPr="26E6EA0C" w:rsidR="00C01F07">
        <w:rPr>
          <w:i w:val="1"/>
          <w:iCs w:val="1"/>
        </w:rPr>
        <w:t>chú</w:t>
      </w:r>
      <w:proofErr w:type="spellEnd"/>
      <w:r w:rsidRPr="26E6EA0C" w:rsidR="00C01F07">
        <w:rPr>
          <w:i w:val="1"/>
          <w:iCs w:val="1"/>
        </w:rPr>
        <w:t xml:space="preserve"> </w:t>
      </w:r>
      <w:r w:rsidRPr="26E6EA0C" w:rsidR="00C01F07">
        <w:rPr>
          <w:i w:val="1"/>
          <w:iCs w:val="1"/>
        </w:rPr>
        <w:t>thích</w:t>
      </w:r>
      <w:r w:rsidRPr="26E6EA0C" w:rsidR="39903741">
        <w:rPr>
          <w:i w:val="1"/>
          <w:iCs w:val="1"/>
        </w:rPr>
        <w:t>: 29</w:t>
      </w:r>
    </w:p>
    <w:p w:rsidR="00C01F07" w:rsidP="00C01F07" w:rsidRDefault="00C01F07" w14:paraId="1441976A" w14:textId="6E8D4BE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r w:rsidR="00290676">
        <w:rPr>
          <w:i/>
          <w:iCs/>
        </w:rPr>
        <w:t>của file</w:t>
      </w:r>
    </w:p>
    <w:p w:rsidR="00C01F07" w:rsidP="00223405" w:rsidRDefault="00C01F07" w14:paraId="4FAD0714" w14:textId="4AEBF2C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:rsidRPr="00290676" w:rsidR="004A6FCF" w:rsidP="004A6FCF" w:rsidRDefault="00C01F07" w14:paraId="40DF9E69" w14:textId="36137E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:rsidRPr="000F42AD" w:rsidR="000F42AD" w:rsidP="000F42AD" w:rsidRDefault="000F42AD" w14:paraId="4D38759C" w14:textId="3CF55F2D">
      <w:pPr>
        <w:pStyle w:val="Heading2"/>
      </w:pPr>
      <w:bookmarkStart w:name="_Toc57272147" w:id="9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:rsidR="00C179B2" w:rsidP="26E6EA0C" w:rsidRDefault="000F42AD" w14:paraId="2DFF37F7" w14:textId="2FD443F4">
      <w:pPr>
        <w:pStyle w:val="ListParagraph"/>
        <w:numPr>
          <w:ilvl w:val="0"/>
          <w:numId w:val="40"/>
        </w:numPr>
        <w:rPr>
          <w:i w:val="1"/>
          <w:iCs w:val="1"/>
        </w:rPr>
      </w:pPr>
      <w:proofErr w:type="spellStart"/>
      <w:r w:rsidRPr="26E6EA0C" w:rsidR="000F42AD">
        <w:rPr>
          <w:i w:val="1"/>
          <w:iCs w:val="1"/>
        </w:rPr>
        <w:t>Số</w:t>
      </w:r>
      <w:proofErr w:type="spellEnd"/>
      <w:r w:rsidRPr="26E6EA0C" w:rsidR="000F42AD">
        <w:rPr>
          <w:i w:val="1"/>
          <w:iCs w:val="1"/>
        </w:rPr>
        <w:t xml:space="preserve"> </w:t>
      </w:r>
      <w:proofErr w:type="spellStart"/>
      <w:r w:rsidRPr="26E6EA0C" w:rsidR="000F42AD">
        <w:rPr>
          <w:i w:val="1"/>
          <w:iCs w:val="1"/>
        </w:rPr>
        <w:t>lượng</w:t>
      </w:r>
      <w:proofErr w:type="spellEnd"/>
      <w:r w:rsidRPr="26E6EA0C" w:rsidR="000F42AD">
        <w:rPr>
          <w:i w:val="1"/>
          <w:iCs w:val="1"/>
        </w:rPr>
        <w:t xml:space="preserve"> collaborator </w:t>
      </w:r>
      <w:proofErr w:type="spellStart"/>
      <w:r w:rsidRPr="26E6EA0C" w:rsidR="000F42AD">
        <w:rPr>
          <w:i w:val="1"/>
          <w:iCs w:val="1"/>
        </w:rPr>
        <w:t>tham</w:t>
      </w:r>
      <w:proofErr w:type="spellEnd"/>
      <w:r w:rsidRPr="26E6EA0C" w:rsidR="000F42AD">
        <w:rPr>
          <w:i w:val="1"/>
          <w:iCs w:val="1"/>
        </w:rPr>
        <w:t xml:space="preserve"> </w:t>
      </w:r>
      <w:r w:rsidRPr="26E6EA0C" w:rsidR="000F42AD">
        <w:rPr>
          <w:i w:val="1"/>
          <w:iCs w:val="1"/>
        </w:rPr>
        <w:t>dự</w:t>
      </w:r>
      <w:r w:rsidRPr="26E6EA0C" w:rsidR="496DA679">
        <w:rPr>
          <w:i w:val="1"/>
          <w:iCs w:val="1"/>
        </w:rPr>
        <w:t>: 1</w:t>
      </w:r>
    </w:p>
    <w:p w:rsidR="000F42AD" w:rsidP="26E6EA0C" w:rsidRDefault="000F42AD" w14:paraId="052824D9" w14:textId="6FF10E16">
      <w:pPr>
        <w:pStyle w:val="ListParagraph"/>
        <w:numPr>
          <w:ilvl w:val="0"/>
          <w:numId w:val="40"/>
        </w:numPr>
        <w:rPr>
          <w:i w:val="1"/>
          <w:iCs w:val="1"/>
        </w:rPr>
      </w:pPr>
      <w:proofErr w:type="spellStart"/>
      <w:r w:rsidRPr="26E6EA0C" w:rsidR="000F42AD">
        <w:rPr>
          <w:i w:val="1"/>
          <w:iCs w:val="1"/>
        </w:rPr>
        <w:t>Số</w:t>
      </w:r>
      <w:proofErr w:type="spellEnd"/>
      <w:r w:rsidRPr="26E6EA0C" w:rsidR="000F42AD">
        <w:rPr>
          <w:i w:val="1"/>
          <w:iCs w:val="1"/>
        </w:rPr>
        <w:t xml:space="preserve"> </w:t>
      </w:r>
      <w:proofErr w:type="spellStart"/>
      <w:r w:rsidRPr="26E6EA0C" w:rsidR="000F42AD">
        <w:rPr>
          <w:i w:val="1"/>
          <w:iCs w:val="1"/>
        </w:rPr>
        <w:t>lượt</w:t>
      </w:r>
      <w:proofErr w:type="spellEnd"/>
      <w:r w:rsidRPr="26E6EA0C" w:rsidR="000F42AD">
        <w:rPr>
          <w:i w:val="1"/>
          <w:iCs w:val="1"/>
        </w:rPr>
        <w:t xml:space="preserve"> commit</w:t>
      </w:r>
      <w:r w:rsidRPr="26E6EA0C" w:rsidR="692FB3EA">
        <w:rPr>
          <w:i w:val="1"/>
          <w:iCs w:val="1"/>
        </w:rPr>
        <w:t>: 17</w:t>
      </w:r>
    </w:p>
    <w:p w:rsidR="000F42AD" w:rsidP="26E6EA0C" w:rsidRDefault="000F42AD" w14:paraId="76C23A30" w14:textId="020BE6C1">
      <w:pPr>
        <w:pStyle w:val="ListParagraph"/>
        <w:numPr>
          <w:ilvl w:val="0"/>
          <w:numId w:val="40"/>
        </w:numPr>
        <w:rPr>
          <w:i w:val="1"/>
          <w:iCs w:val="1"/>
        </w:rPr>
      </w:pPr>
      <w:proofErr w:type="spellStart"/>
      <w:r w:rsidRPr="26E6EA0C" w:rsidR="000F42AD">
        <w:rPr>
          <w:i w:val="1"/>
          <w:iCs w:val="1"/>
        </w:rPr>
        <w:t>Số</w:t>
      </w:r>
      <w:proofErr w:type="spellEnd"/>
      <w:r w:rsidRPr="26E6EA0C" w:rsidR="000F42AD">
        <w:rPr>
          <w:i w:val="1"/>
          <w:iCs w:val="1"/>
        </w:rPr>
        <w:t xml:space="preserve"> branch</w:t>
      </w:r>
      <w:r w:rsidRPr="26E6EA0C" w:rsidR="7BADAD3D">
        <w:rPr>
          <w:i w:val="1"/>
          <w:iCs w:val="1"/>
        </w:rPr>
        <w:t>: 1</w:t>
      </w:r>
    </w:p>
    <w:p w:rsidR="000F42AD" w:rsidP="26E6EA0C" w:rsidRDefault="00887EF8" w14:paraId="3D845E02" w14:textId="66DD3DE0">
      <w:pPr>
        <w:pStyle w:val="ListParagraph"/>
        <w:numPr>
          <w:ilvl w:val="0"/>
          <w:numId w:val="40"/>
        </w:numPr>
        <w:rPr>
          <w:i w:val="1"/>
          <w:iCs w:val="1"/>
        </w:rPr>
      </w:pPr>
      <w:r w:rsidRPr="26E6EA0C" w:rsidR="00887EF8">
        <w:rPr>
          <w:i w:val="1"/>
          <w:iCs w:val="1"/>
        </w:rPr>
        <w:t>Thông</w:t>
      </w:r>
      <w:r w:rsidRPr="26E6EA0C" w:rsidR="00887EF8">
        <w:rPr>
          <w:i w:val="1"/>
          <w:iCs w:val="1"/>
        </w:rPr>
        <w:t xml:space="preserve"> tin </w:t>
      </w:r>
      <w:r w:rsidRPr="26E6EA0C" w:rsidR="00887EF8">
        <w:rPr>
          <w:i w:val="1"/>
          <w:iCs w:val="1"/>
        </w:rPr>
        <w:t>về</w:t>
      </w:r>
      <w:r w:rsidRPr="26E6EA0C" w:rsidR="00230289">
        <w:rPr>
          <w:i w:val="1"/>
          <w:iCs w:val="1"/>
        </w:rPr>
        <w:t xml:space="preserve"> </w:t>
      </w:r>
      <w:proofErr w:type="spellStart"/>
      <w:r w:rsidRPr="26E6EA0C" w:rsidR="00230289">
        <w:rPr>
          <w:i w:val="1"/>
          <w:iCs w:val="1"/>
        </w:rPr>
        <w:t>người</w:t>
      </w:r>
      <w:proofErr w:type="spellEnd"/>
      <w:r w:rsidRPr="26E6EA0C" w:rsidR="00230289">
        <w:rPr>
          <w:i w:val="1"/>
          <w:iCs w:val="1"/>
        </w:rPr>
        <w:t xml:space="preserve"> </w:t>
      </w:r>
      <w:proofErr w:type="spellStart"/>
      <w:r w:rsidRPr="26E6EA0C" w:rsidR="00230289">
        <w:rPr>
          <w:i w:val="1"/>
          <w:iCs w:val="1"/>
        </w:rPr>
        <w:t>tham</w:t>
      </w:r>
      <w:proofErr w:type="spellEnd"/>
      <w:r w:rsidRPr="26E6EA0C" w:rsidR="00230289">
        <w:rPr>
          <w:i w:val="1"/>
          <w:iCs w:val="1"/>
        </w:rPr>
        <w:t xml:space="preserve"> </w:t>
      </w:r>
      <w:proofErr w:type="spellStart"/>
      <w:r w:rsidRPr="26E6EA0C" w:rsidR="00230289">
        <w:rPr>
          <w:i w:val="1"/>
          <w:iCs w:val="1"/>
        </w:rPr>
        <w:t>gia</w:t>
      </w:r>
      <w:proofErr w:type="spellEnd"/>
      <w:r w:rsidRPr="26E6EA0C" w:rsidR="00230289">
        <w:rPr>
          <w:i w:val="1"/>
          <w:iCs w:val="1"/>
        </w:rPr>
        <w:t xml:space="preserve"> </w:t>
      </w:r>
      <w:proofErr w:type="spellStart"/>
      <w:r w:rsidRPr="26E6EA0C" w:rsidR="00230289">
        <w:rPr>
          <w:i w:val="1"/>
          <w:iCs w:val="1"/>
        </w:rPr>
        <w:t>dự</w:t>
      </w:r>
      <w:proofErr w:type="spellEnd"/>
      <w:r w:rsidRPr="26E6EA0C" w:rsidR="00230289">
        <w:rPr>
          <w:i w:val="1"/>
          <w:iCs w:val="1"/>
        </w:rPr>
        <w:t xml:space="preserve"> </w:t>
      </w:r>
      <w:proofErr w:type="spellStart"/>
      <w:r w:rsidRPr="26E6EA0C" w:rsidR="00230289">
        <w:rPr>
          <w:i w:val="1"/>
          <w:iCs w:val="1"/>
        </w:rPr>
        <w:t>án</w:t>
      </w:r>
      <w:proofErr w:type="spellEnd"/>
      <w:r w:rsidRPr="26E6EA0C" w:rsidR="00230289">
        <w:rPr>
          <w:i w:val="1"/>
          <w:iCs w:val="1"/>
        </w:rPr>
        <w:t xml:space="preserve"> </w:t>
      </w:r>
      <w:proofErr w:type="spellStart"/>
      <w:r w:rsidRPr="26E6EA0C" w:rsidR="00230289">
        <w:rPr>
          <w:i w:val="1"/>
          <w:iCs w:val="1"/>
        </w:rPr>
        <w:t>nguồn</w:t>
      </w:r>
      <w:proofErr w:type="spellEnd"/>
      <w:r w:rsidRPr="26E6EA0C" w:rsidR="00230289">
        <w:rPr>
          <w:i w:val="1"/>
          <w:iCs w:val="1"/>
        </w:rPr>
        <w:t xml:space="preserve"> </w:t>
      </w:r>
      <w:proofErr w:type="spellStart"/>
      <w:r w:rsidRPr="26E6EA0C" w:rsidR="00230289">
        <w:rPr>
          <w:i w:val="1"/>
          <w:iCs w:val="1"/>
        </w:rPr>
        <w:t>mở</w:t>
      </w:r>
      <w:proofErr w:type="spellEnd"/>
      <w:r w:rsidRPr="26E6EA0C" w:rsidR="00230289">
        <w:rPr>
          <w:i w:val="1"/>
          <w:iCs w:val="1"/>
        </w:rPr>
        <w:t xml:space="preserve"> </w:t>
      </w:r>
      <w:proofErr w:type="spellStart"/>
      <w:r w:rsidRPr="26E6EA0C" w:rsidR="00230289">
        <w:rPr>
          <w:i w:val="1"/>
          <w:iCs w:val="1"/>
        </w:rPr>
        <w:t>với</w:t>
      </w:r>
      <w:proofErr w:type="spellEnd"/>
      <w:r w:rsidRPr="26E6EA0C" w:rsidR="00230289">
        <w:rPr>
          <w:i w:val="1"/>
          <w:iCs w:val="1"/>
        </w:rPr>
        <w:t xml:space="preserve"> </w:t>
      </w:r>
      <w:proofErr w:type="spellStart"/>
      <w:r w:rsidRPr="26E6EA0C" w:rsidR="00230289">
        <w:rPr>
          <w:i w:val="1"/>
          <w:iCs w:val="1"/>
        </w:rPr>
        <w:t>số</w:t>
      </w:r>
      <w:proofErr w:type="spellEnd"/>
      <w:r w:rsidRPr="26E6EA0C" w:rsidR="00230289">
        <w:rPr>
          <w:i w:val="1"/>
          <w:iCs w:val="1"/>
        </w:rPr>
        <w:t xml:space="preserve"> commit </w:t>
      </w:r>
      <w:proofErr w:type="spellStart"/>
      <w:r w:rsidRPr="26E6EA0C" w:rsidR="00230289">
        <w:rPr>
          <w:i w:val="1"/>
          <w:iCs w:val="1"/>
        </w:rPr>
        <w:t>nhiều</w:t>
      </w:r>
      <w:proofErr w:type="spellEnd"/>
      <w:r w:rsidRPr="26E6EA0C" w:rsidR="00887EF8">
        <w:rPr>
          <w:i w:val="1"/>
          <w:iCs w:val="1"/>
        </w:rPr>
        <w:t xml:space="preserve"> </w:t>
      </w:r>
      <w:proofErr w:type="spellStart"/>
      <w:r w:rsidRPr="26E6EA0C" w:rsidR="00887EF8">
        <w:rPr>
          <w:i w:val="1"/>
          <w:iCs w:val="1"/>
        </w:rPr>
        <w:t>nhất</w:t>
      </w:r>
      <w:proofErr w:type="spellEnd"/>
    </w:p>
    <w:p w:rsidR="00887EF8" w:rsidP="26E6EA0C" w:rsidRDefault="00887EF8" w14:paraId="5F589DA5" w14:textId="2CD16EB6">
      <w:pPr>
        <w:pStyle w:val="ListParagraph"/>
        <w:numPr>
          <w:ilvl w:val="1"/>
          <w:numId w:val="40"/>
        </w:numPr>
        <w:rPr>
          <w:rFonts w:ascii="Tahoma" w:hAnsi="Tahoma" w:eastAsia="Tahoma" w:cs="Tahoma"/>
          <w:i w:val="1"/>
          <w:iCs w:val="1"/>
        </w:rPr>
      </w:pPr>
      <w:r w:rsidRPr="26E6EA0C" w:rsidR="00887EF8">
        <w:rPr>
          <w:i w:val="1"/>
          <w:iCs w:val="1"/>
        </w:rPr>
        <w:t>Tên</w:t>
      </w:r>
      <w:r w:rsidRPr="26E6EA0C" w:rsidR="00887EF8">
        <w:rPr>
          <w:i w:val="1"/>
          <w:iCs w:val="1"/>
        </w:rPr>
        <w:t xml:space="preserve"> </w:t>
      </w:r>
      <w:r w:rsidRPr="26E6EA0C" w:rsidR="00887EF8">
        <w:rPr>
          <w:i w:val="1"/>
          <w:iCs w:val="1"/>
        </w:rPr>
        <w:t>đầy</w:t>
      </w:r>
      <w:r w:rsidRPr="26E6EA0C" w:rsidR="00887EF8">
        <w:rPr>
          <w:i w:val="1"/>
          <w:iCs w:val="1"/>
        </w:rPr>
        <w:t xml:space="preserve"> </w:t>
      </w:r>
      <w:r w:rsidRPr="26E6EA0C" w:rsidR="00887EF8">
        <w:rPr>
          <w:i w:val="1"/>
          <w:iCs w:val="1"/>
        </w:rPr>
        <w:t>đủ</w:t>
      </w:r>
      <w:r w:rsidRPr="26E6EA0C" w:rsidR="70588669">
        <w:rPr>
          <w:i w:val="1"/>
          <w:iCs w:val="1"/>
        </w:rPr>
        <w:t>: Przemysław Pastuszka</w:t>
      </w:r>
    </w:p>
    <w:p w:rsidR="00887EF8" w:rsidP="26E6EA0C" w:rsidRDefault="00887EF8" w14:paraId="0B348A07" w14:textId="2A3DB377">
      <w:pPr>
        <w:pStyle w:val="ListParagraph"/>
        <w:numPr>
          <w:ilvl w:val="1"/>
          <w:numId w:val="40"/>
        </w:numPr>
        <w:rPr>
          <w:rFonts w:ascii="Tahoma" w:hAnsi="Tahoma" w:eastAsia="Tahoma" w:cs="Tahoma"/>
          <w:i w:val="1"/>
          <w:iCs w:val="1"/>
        </w:rPr>
      </w:pPr>
      <w:r w:rsidRPr="26E6EA0C" w:rsidR="00887EF8">
        <w:rPr>
          <w:i w:val="1"/>
          <w:iCs w:val="1"/>
        </w:rPr>
        <w:t xml:space="preserve">Link </w:t>
      </w:r>
      <w:proofErr w:type="spellStart"/>
      <w:r w:rsidRPr="26E6EA0C" w:rsidR="00887EF8">
        <w:rPr>
          <w:i w:val="1"/>
          <w:iCs w:val="1"/>
        </w:rPr>
        <w:t>tài</w:t>
      </w:r>
      <w:proofErr w:type="spellEnd"/>
      <w:r w:rsidRPr="26E6EA0C" w:rsidR="00887EF8">
        <w:rPr>
          <w:i w:val="1"/>
          <w:iCs w:val="1"/>
        </w:rPr>
        <w:t xml:space="preserve"> </w:t>
      </w:r>
      <w:proofErr w:type="spellStart"/>
      <w:r w:rsidRPr="26E6EA0C" w:rsidR="00887EF8">
        <w:rPr>
          <w:i w:val="1"/>
          <w:iCs w:val="1"/>
        </w:rPr>
        <w:t>khoản</w:t>
      </w:r>
      <w:proofErr w:type="spellEnd"/>
      <w:r w:rsidRPr="26E6EA0C" w:rsidR="00887EF8">
        <w:rPr>
          <w:i w:val="1"/>
          <w:iCs w:val="1"/>
        </w:rPr>
        <w:t xml:space="preserve"> </w:t>
      </w:r>
      <w:proofErr w:type="spellStart"/>
      <w:r w:rsidRPr="26E6EA0C" w:rsidR="00887EF8">
        <w:rPr>
          <w:i w:val="1"/>
          <w:iCs w:val="1"/>
        </w:rPr>
        <w:t>Github</w:t>
      </w:r>
      <w:proofErr w:type="spellEnd"/>
      <w:r w:rsidRPr="26E6EA0C" w:rsidR="438B4237">
        <w:rPr>
          <w:i w:val="1"/>
          <w:iCs w:val="1"/>
        </w:rPr>
        <w:t xml:space="preserve">: </w:t>
      </w:r>
      <w:hyperlink r:id="Rbe8e963d1248451a">
        <w:r w:rsidRPr="26E6EA0C" w:rsidR="438B4237">
          <w:rPr>
            <w:rStyle w:val="Hyperlink"/>
            <w:rFonts w:ascii="Tahoma" w:hAnsi="Tahoma" w:eastAsia="Tahoma" w:cs="Tahoma"/>
            <w:b w:val="0"/>
            <w:bCs w:val="0"/>
            <w:i w:val="1"/>
            <w:iCs w:val="1"/>
            <w:strike w:val="0"/>
            <w:dstrike w:val="0"/>
            <w:noProof w:val="0"/>
            <w:color w:val="0563C1"/>
            <w:sz w:val="22"/>
            <w:szCs w:val="22"/>
            <w:u w:val="single"/>
            <w:lang w:val="vi-VN"/>
          </w:rPr>
          <w:t>https://github.com/rtshadow</w:t>
        </w:r>
      </w:hyperlink>
    </w:p>
    <w:p w:rsidR="00887EF8" w:rsidP="26E6EA0C" w:rsidRDefault="00887EF8" w14:paraId="1D89ADE2" w14:textId="44B3ABA7">
      <w:pPr>
        <w:pStyle w:val="ListParagraph"/>
        <w:numPr>
          <w:ilvl w:val="1"/>
          <w:numId w:val="40"/>
        </w:numPr>
        <w:rPr>
          <w:i w:val="1"/>
          <w:iCs w:val="1"/>
        </w:rPr>
      </w:pPr>
      <w:proofErr w:type="spellStart"/>
      <w:r w:rsidRPr="26E6EA0C" w:rsidR="00887EF8">
        <w:rPr>
          <w:i w:val="1"/>
          <w:iCs w:val="1"/>
        </w:rPr>
        <w:t>Số</w:t>
      </w:r>
      <w:proofErr w:type="spellEnd"/>
      <w:r w:rsidRPr="26E6EA0C" w:rsidR="00887EF8">
        <w:rPr>
          <w:i w:val="1"/>
          <w:iCs w:val="1"/>
        </w:rPr>
        <w:t xml:space="preserve"> repository </w:t>
      </w:r>
      <w:r w:rsidRPr="26E6EA0C" w:rsidR="00887EF8">
        <w:rPr>
          <w:i w:val="1"/>
          <w:iCs w:val="1"/>
        </w:rPr>
        <w:t>có</w:t>
      </w:r>
      <w:r w:rsidRPr="26E6EA0C" w:rsidR="7BC99104">
        <w:rPr>
          <w:i w:val="1"/>
          <w:iCs w:val="1"/>
        </w:rPr>
        <w:t xml:space="preserve"> : 25</w:t>
      </w:r>
    </w:p>
    <w:p w:rsidR="00947316" w:rsidP="00A9178E" w:rsidRDefault="0089595C" w14:paraId="7188314F" w14:textId="5A37A564">
      <w:pPr>
        <w:pStyle w:val="Heading2"/>
        <w:rPr/>
      </w:pPr>
      <w:bookmarkStart w:name="_Toc57272148" w:id="10"/>
      <w:r w:rsidR="0089595C">
        <w:rPr/>
        <w:t>Kết</w:t>
      </w:r>
      <w:r w:rsidR="0089595C">
        <w:rPr/>
        <w:t xml:space="preserve"> </w:t>
      </w:r>
      <w:r w:rsidR="0089595C">
        <w:rPr/>
        <w:t>quả</w:t>
      </w:r>
      <w:r w:rsidR="0089595C">
        <w:rPr/>
        <w:t xml:space="preserve"> </w:t>
      </w:r>
      <w:r w:rsidR="0089595C">
        <w:rPr/>
        <w:t>chạy</w:t>
      </w:r>
      <w:r w:rsidR="0089595C">
        <w:rPr/>
        <w:t xml:space="preserve"> </w:t>
      </w:r>
      <w:r w:rsidR="0089595C">
        <w:rPr/>
        <w:t>thử</w:t>
      </w:r>
      <w:r w:rsidR="0089595C">
        <w:rPr/>
        <w:t xml:space="preserve"> </w:t>
      </w:r>
      <w:r w:rsidR="0089595C">
        <w:rPr/>
        <w:t>nghiệm</w:t>
      </w:r>
      <w:bookmarkEnd w:id="10"/>
    </w:p>
    <w:p w:rsidRPr="0089595C" w:rsidR="0089595C" w:rsidP="26E6EA0C" w:rsidRDefault="0089595C" w14:paraId="632788FC" w14:textId="1935288C">
      <w:pPr>
        <w:rPr>
          <w:i w:val="1"/>
          <w:iCs w:val="1"/>
        </w:rPr>
      </w:pPr>
      <w:proofErr w:type="spellStart"/>
      <w:r w:rsidRPr="26E6EA0C" w:rsidR="56881833">
        <w:rPr>
          <w:i w:val="1"/>
          <w:iCs w:val="1"/>
        </w:rPr>
        <w:t>Máy</w:t>
      </w:r>
      <w:proofErr w:type="spellEnd"/>
      <w:r w:rsidRPr="26E6EA0C" w:rsidR="56881833">
        <w:rPr>
          <w:i w:val="1"/>
          <w:iCs w:val="1"/>
        </w:rPr>
        <w:t xml:space="preserve"> </w:t>
      </w:r>
      <w:proofErr w:type="spellStart"/>
      <w:r w:rsidRPr="26E6EA0C" w:rsidR="56881833">
        <w:rPr>
          <w:i w:val="1"/>
          <w:iCs w:val="1"/>
        </w:rPr>
        <w:t>cần</w:t>
      </w:r>
      <w:proofErr w:type="spellEnd"/>
      <w:r w:rsidRPr="26E6EA0C" w:rsidR="56881833">
        <w:rPr>
          <w:i w:val="1"/>
          <w:iCs w:val="1"/>
        </w:rPr>
        <w:t xml:space="preserve"> cài sẵn :</w:t>
      </w:r>
    </w:p>
    <w:p w:rsidRPr="0089595C" w:rsidR="0089595C" w:rsidP="26E6EA0C" w:rsidRDefault="0089595C" w14:paraId="12BF738A" w14:textId="2E35B30A">
      <w:pPr>
        <w:pStyle w:val="ListParagraph"/>
        <w:numPr>
          <w:ilvl w:val="0"/>
          <w:numId w:val="41"/>
        </w:numPr>
        <w:rPr>
          <w:rFonts w:ascii="Tahoma" w:hAnsi="Tahoma" w:eastAsia="Tahoma" w:cs="Tahoma"/>
          <w:i w:val="1"/>
          <w:iCs w:val="1"/>
        </w:rPr>
      </w:pPr>
      <w:r w:rsidRPr="26E6EA0C" w:rsidR="56881833">
        <w:rPr>
          <w:i w:val="1"/>
          <w:iCs w:val="1"/>
        </w:rPr>
        <w:t>python 2.7</w:t>
      </w:r>
    </w:p>
    <w:p w:rsidRPr="0089595C" w:rsidR="0089595C" w:rsidP="26E6EA0C" w:rsidRDefault="0089595C" w14:paraId="1FC125B8" w14:textId="31DA1871">
      <w:pPr>
        <w:pStyle w:val="ListParagraph"/>
        <w:numPr>
          <w:ilvl w:val="0"/>
          <w:numId w:val="41"/>
        </w:numPr>
        <w:rPr>
          <w:rFonts w:ascii="Tahoma" w:hAnsi="Tahoma" w:eastAsia="Tahoma" w:cs="Tahoma"/>
          <w:i w:val="1"/>
          <w:iCs w:val="1"/>
        </w:rPr>
      </w:pPr>
      <w:r w:rsidRPr="26E6EA0C" w:rsidR="56881833">
        <w:rPr>
          <w:i w:val="1"/>
          <w:iCs w:val="1"/>
        </w:rPr>
        <w:t>python imaging library (PIL)</w:t>
      </w:r>
    </w:p>
    <w:p w:rsidRPr="0089595C" w:rsidR="0089595C" w:rsidP="26E6EA0C" w:rsidRDefault="0089595C" w14:paraId="4A1F7132" w14:textId="2D0B0F14">
      <w:pPr>
        <w:rPr>
          <w:i w:val="1"/>
          <w:iCs w:val="1"/>
        </w:rPr>
      </w:pPr>
      <w:r w:rsidRPr="26E6EA0C" w:rsidR="56881833">
        <w:rPr>
          <w:i w:val="1"/>
          <w:iCs w:val="1"/>
        </w:rPr>
        <w:t xml:space="preserve">-run command in </w:t>
      </w:r>
      <w:r w:rsidRPr="26E6EA0C" w:rsidR="56881833">
        <w:rPr>
          <w:i w:val="1"/>
          <w:iCs w:val="1"/>
        </w:rPr>
        <w:t>terminal:</w:t>
      </w:r>
      <w:r w:rsidRPr="26E6EA0C" w:rsidR="56881833">
        <w:rPr>
          <w:i w:val="1"/>
          <w:iCs w:val="1"/>
        </w:rPr>
        <w:t xml:space="preserve"> python filename.</w:t>
      </w:r>
      <w:proofErr w:type="spellStart"/>
      <w:r w:rsidRPr="26E6EA0C" w:rsidR="56881833">
        <w:rPr>
          <w:i w:val="1"/>
          <w:iCs w:val="1"/>
        </w:rPr>
        <w:t>py</w:t>
      </w:r>
      <w:proofErr w:type="spellEnd"/>
      <w:r w:rsidRPr="26E6EA0C" w:rsidR="56881833">
        <w:rPr>
          <w:i w:val="1"/>
          <w:iCs w:val="1"/>
        </w:rPr>
        <w:t xml:space="preserve"> --help</w:t>
      </w:r>
    </w:p>
    <w:p w:rsidR="00F3362F" w:rsidP="00A9178E" w:rsidRDefault="00AD13E4" w14:paraId="1118375C" w14:textId="6CC72E07">
      <w:pPr>
        <w:pStyle w:val="Heading2"/>
      </w:pPr>
      <w:bookmarkStart w:name="_Toc57272149" w:id="11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:rsidRPr="00A01B4E" w:rsidR="00A01B4E" w:rsidP="26E6EA0C" w:rsidRDefault="00A01B4E" w14:paraId="303DB423" w14:textId="694D5282">
      <w:pPr>
        <w:rPr>
          <w:i w:val="1"/>
          <w:iCs w:val="1"/>
        </w:rPr>
      </w:pPr>
      <w:r w:rsidRPr="26E6EA0C" w:rsidR="0E79220F">
        <w:rPr>
          <w:i w:val="1"/>
          <w:iCs w:val="1"/>
        </w:rPr>
        <w:t xml:space="preserve">Phần </w:t>
      </w:r>
      <w:proofErr w:type="spellStart"/>
      <w:r w:rsidRPr="26E6EA0C" w:rsidR="0E79220F">
        <w:rPr>
          <w:i w:val="1"/>
          <w:iCs w:val="1"/>
        </w:rPr>
        <w:t>mềm</w:t>
      </w:r>
      <w:proofErr w:type="spellEnd"/>
      <w:r w:rsidRPr="26E6EA0C" w:rsidR="0E79220F">
        <w:rPr>
          <w:i w:val="1"/>
          <w:iCs w:val="1"/>
        </w:rPr>
        <w:t xml:space="preserve"> </w:t>
      </w:r>
      <w:proofErr w:type="spellStart"/>
      <w:r w:rsidRPr="26E6EA0C" w:rsidR="0E79220F">
        <w:rPr>
          <w:i w:val="1"/>
          <w:iCs w:val="1"/>
        </w:rPr>
        <w:t>chạy</w:t>
      </w:r>
      <w:proofErr w:type="spellEnd"/>
      <w:r w:rsidRPr="26E6EA0C" w:rsidR="0E79220F">
        <w:rPr>
          <w:i w:val="1"/>
          <w:iCs w:val="1"/>
        </w:rPr>
        <w:t xml:space="preserve"> </w:t>
      </w:r>
      <w:proofErr w:type="spellStart"/>
      <w:r w:rsidRPr="26E6EA0C" w:rsidR="0E79220F">
        <w:rPr>
          <w:i w:val="1"/>
          <w:iCs w:val="1"/>
        </w:rPr>
        <w:t>được</w:t>
      </w:r>
      <w:proofErr w:type="spellEnd"/>
      <w:r w:rsidRPr="26E6EA0C" w:rsidR="0E79220F">
        <w:rPr>
          <w:i w:val="1"/>
          <w:iCs w:val="1"/>
        </w:rPr>
        <w:t xml:space="preserve"> </w:t>
      </w:r>
      <w:proofErr w:type="spellStart"/>
      <w:r w:rsidRPr="26E6EA0C" w:rsidR="0E79220F">
        <w:rPr>
          <w:i w:val="1"/>
          <w:iCs w:val="1"/>
        </w:rPr>
        <w:t>trên</w:t>
      </w:r>
      <w:proofErr w:type="spellEnd"/>
      <w:r w:rsidRPr="26E6EA0C" w:rsidR="0E79220F">
        <w:rPr>
          <w:i w:val="1"/>
          <w:iCs w:val="1"/>
        </w:rPr>
        <w:t xml:space="preserve"> </w:t>
      </w:r>
      <w:proofErr w:type="spellStart"/>
      <w:r w:rsidRPr="26E6EA0C" w:rsidR="0E79220F">
        <w:rPr>
          <w:i w:val="1"/>
          <w:iCs w:val="1"/>
        </w:rPr>
        <w:t>đa</w:t>
      </w:r>
      <w:proofErr w:type="spellEnd"/>
      <w:r w:rsidRPr="26E6EA0C" w:rsidR="0E79220F">
        <w:rPr>
          <w:i w:val="1"/>
          <w:iCs w:val="1"/>
        </w:rPr>
        <w:t xml:space="preserve"> </w:t>
      </w:r>
      <w:proofErr w:type="spellStart"/>
      <w:r w:rsidRPr="26E6EA0C" w:rsidR="0E79220F">
        <w:rPr>
          <w:i w:val="1"/>
          <w:iCs w:val="1"/>
        </w:rPr>
        <w:t>nền</w:t>
      </w:r>
      <w:proofErr w:type="spellEnd"/>
      <w:r w:rsidRPr="26E6EA0C" w:rsidR="0E79220F">
        <w:rPr>
          <w:i w:val="1"/>
          <w:iCs w:val="1"/>
        </w:rPr>
        <w:t xml:space="preserve"> tảng</w:t>
      </w:r>
    </w:p>
    <w:p w:rsidR="00802E21" w:rsidP="00F16A81" w:rsidRDefault="00802E21" w14:paraId="51906836" w14:textId="543D8E3B">
      <w:pPr>
        <w:pStyle w:val="Heading1"/>
        <w:rPr/>
      </w:pPr>
      <w:bookmarkStart w:name="_Toc57272150" w:id="12"/>
      <w:r w:rsidR="00802E21">
        <w:rPr/>
        <w:t xml:space="preserve">Giao </w:t>
      </w:r>
      <w:r w:rsidR="00802E21">
        <w:rPr/>
        <w:t>tiếp</w:t>
      </w:r>
      <w:r w:rsidR="00802E21">
        <w:rPr/>
        <w:t>/</w:t>
      </w:r>
      <w:r w:rsidR="00802E21">
        <w:rPr/>
        <w:t>Trao</w:t>
      </w:r>
      <w:r w:rsidR="00802E21">
        <w:rPr/>
        <w:t xml:space="preserve"> </w:t>
      </w:r>
      <w:r w:rsidR="00802E21">
        <w:rPr/>
        <w:t>đổi</w:t>
      </w:r>
      <w:r w:rsidR="00802E21">
        <w:rPr/>
        <w:t xml:space="preserve"> </w:t>
      </w:r>
      <w:r w:rsidR="00802E21">
        <w:rPr/>
        <w:t>thông</w:t>
      </w:r>
      <w:r w:rsidR="00802E21">
        <w:rPr/>
        <w:t xml:space="preserve"> tin</w:t>
      </w:r>
      <w:bookmarkEnd w:id="12"/>
    </w:p>
    <w:p w:rsidRPr="00802E21" w:rsidR="00802E21" w:rsidP="26E6EA0C" w:rsidRDefault="00802E21" w14:paraId="7E0AAE0E" w14:textId="371A0AA8">
      <w:pPr>
        <w:pStyle w:val="ListParagraph"/>
        <w:numPr>
          <w:ilvl w:val="0"/>
          <w:numId w:val="42"/>
        </w:numPr>
        <w:rPr>
          <w:rFonts w:ascii="Tahoma" w:hAnsi="Tahoma" w:eastAsia="Tahoma" w:cs="Tahoma"/>
          <w:i w:val="1"/>
          <w:iCs w:val="1"/>
        </w:rPr>
      </w:pPr>
      <w:r w:rsidRPr="26E6EA0C" w:rsidR="2A848AF2">
        <w:rPr>
          <w:i w:val="1"/>
          <w:iCs w:val="1"/>
        </w:rPr>
        <w:t xml:space="preserve">Các qui </w:t>
      </w:r>
      <w:proofErr w:type="spellStart"/>
      <w:r w:rsidRPr="26E6EA0C" w:rsidR="2A848AF2">
        <w:rPr>
          <w:i w:val="1"/>
          <w:iCs w:val="1"/>
        </w:rPr>
        <w:t>định</w:t>
      </w:r>
      <w:proofErr w:type="spellEnd"/>
      <w:r w:rsidRPr="26E6EA0C" w:rsidR="2A848AF2">
        <w:rPr>
          <w:i w:val="1"/>
          <w:iCs w:val="1"/>
        </w:rPr>
        <w:t xml:space="preserve"> </w:t>
      </w:r>
      <w:proofErr w:type="spellStart"/>
      <w:r w:rsidRPr="26E6EA0C" w:rsidR="2A848AF2">
        <w:rPr>
          <w:i w:val="1"/>
          <w:iCs w:val="1"/>
        </w:rPr>
        <w:t>về</w:t>
      </w:r>
      <w:proofErr w:type="spellEnd"/>
      <w:r w:rsidRPr="26E6EA0C" w:rsidR="2A848AF2">
        <w:rPr>
          <w:i w:val="1"/>
          <w:iCs w:val="1"/>
        </w:rPr>
        <w:t xml:space="preserve"> </w:t>
      </w:r>
      <w:proofErr w:type="spellStart"/>
      <w:r w:rsidRPr="26E6EA0C" w:rsidR="2A848AF2">
        <w:rPr>
          <w:i w:val="1"/>
          <w:iCs w:val="1"/>
        </w:rPr>
        <w:t>họp</w:t>
      </w:r>
      <w:proofErr w:type="spellEnd"/>
      <w:r w:rsidRPr="26E6EA0C" w:rsidR="2A848AF2">
        <w:rPr>
          <w:i w:val="1"/>
          <w:iCs w:val="1"/>
        </w:rPr>
        <w:t xml:space="preserve"> </w:t>
      </w:r>
      <w:proofErr w:type="spellStart"/>
      <w:r w:rsidRPr="26E6EA0C" w:rsidR="2A848AF2">
        <w:rPr>
          <w:i w:val="1"/>
          <w:iCs w:val="1"/>
        </w:rPr>
        <w:t>hành</w:t>
      </w:r>
      <w:proofErr w:type="spellEnd"/>
      <w:r w:rsidRPr="26E6EA0C" w:rsidR="2A848AF2">
        <w:rPr>
          <w:i w:val="1"/>
          <w:iCs w:val="1"/>
        </w:rPr>
        <w:t xml:space="preserve"> </w:t>
      </w:r>
      <w:proofErr w:type="spellStart"/>
      <w:r w:rsidRPr="26E6EA0C" w:rsidR="2A848AF2">
        <w:rPr>
          <w:i w:val="1"/>
          <w:iCs w:val="1"/>
        </w:rPr>
        <w:t>nội</w:t>
      </w:r>
      <w:proofErr w:type="spellEnd"/>
      <w:r w:rsidRPr="26E6EA0C" w:rsidR="2A848AF2">
        <w:rPr>
          <w:i w:val="1"/>
          <w:iCs w:val="1"/>
        </w:rPr>
        <w:t xml:space="preserve"> </w:t>
      </w:r>
      <w:proofErr w:type="spellStart"/>
      <w:r w:rsidRPr="26E6EA0C" w:rsidR="2A848AF2">
        <w:rPr>
          <w:i w:val="1"/>
          <w:iCs w:val="1"/>
        </w:rPr>
        <w:t>bộ</w:t>
      </w:r>
      <w:proofErr w:type="spellEnd"/>
      <w:r w:rsidRPr="26E6EA0C" w:rsidR="2A848AF2">
        <w:rPr>
          <w:i w:val="1"/>
          <w:iCs w:val="1"/>
        </w:rPr>
        <w:t xml:space="preserve">: </w:t>
      </w:r>
    </w:p>
    <w:p w:rsidRPr="00802E21" w:rsidR="00802E21" w:rsidP="26E6EA0C" w:rsidRDefault="00802E21" w14:paraId="32185117" w14:textId="05315813">
      <w:pPr>
        <w:pStyle w:val="ListParagraph"/>
        <w:numPr>
          <w:ilvl w:val="0"/>
          <w:numId w:val="43"/>
        </w:numPr>
        <w:rPr>
          <w:rFonts w:ascii="Tahoma" w:hAnsi="Tahoma" w:eastAsia="Tahoma" w:cs="Tahoma"/>
          <w:i w:val="1"/>
          <w:iCs w:val="1"/>
        </w:rPr>
      </w:pPr>
      <w:r w:rsidRPr="26E6EA0C" w:rsidR="2A848AF2">
        <w:rPr>
          <w:i w:val="1"/>
          <w:iCs w:val="1"/>
        </w:rPr>
        <w:t xml:space="preserve">Công </w:t>
      </w:r>
      <w:proofErr w:type="spellStart"/>
      <w:r w:rsidRPr="26E6EA0C" w:rsidR="2A848AF2">
        <w:rPr>
          <w:i w:val="1"/>
          <w:iCs w:val="1"/>
        </w:rPr>
        <w:t>việc</w:t>
      </w:r>
      <w:proofErr w:type="spellEnd"/>
      <w:r w:rsidRPr="26E6EA0C" w:rsidR="2A848AF2">
        <w:rPr>
          <w:i w:val="1"/>
          <w:iCs w:val="1"/>
        </w:rPr>
        <w:t xml:space="preserve"> </w:t>
      </w:r>
      <w:proofErr w:type="spellStart"/>
      <w:r w:rsidRPr="26E6EA0C" w:rsidR="2A848AF2">
        <w:rPr>
          <w:i w:val="1"/>
          <w:iCs w:val="1"/>
        </w:rPr>
        <w:t>sẽ</w:t>
      </w:r>
      <w:proofErr w:type="spellEnd"/>
      <w:r w:rsidRPr="26E6EA0C" w:rsidR="2A848AF2">
        <w:rPr>
          <w:i w:val="1"/>
          <w:iCs w:val="1"/>
        </w:rPr>
        <w:t xml:space="preserve"> </w:t>
      </w:r>
      <w:proofErr w:type="spellStart"/>
      <w:r w:rsidRPr="26E6EA0C" w:rsidR="2A848AF2">
        <w:rPr>
          <w:i w:val="1"/>
          <w:iCs w:val="1"/>
        </w:rPr>
        <w:t>được</w:t>
      </w:r>
      <w:proofErr w:type="spellEnd"/>
      <w:r w:rsidRPr="26E6EA0C" w:rsidR="2A848AF2">
        <w:rPr>
          <w:i w:val="1"/>
          <w:iCs w:val="1"/>
        </w:rPr>
        <w:t xml:space="preserve"> chia </w:t>
      </w:r>
      <w:proofErr w:type="spellStart"/>
      <w:r w:rsidRPr="26E6EA0C" w:rsidR="2A848AF2">
        <w:rPr>
          <w:i w:val="1"/>
          <w:iCs w:val="1"/>
        </w:rPr>
        <w:t>thành</w:t>
      </w:r>
      <w:proofErr w:type="spellEnd"/>
      <w:r w:rsidRPr="26E6EA0C" w:rsidR="2A848AF2">
        <w:rPr>
          <w:i w:val="1"/>
          <w:iCs w:val="1"/>
        </w:rPr>
        <w:t xml:space="preserve"> </w:t>
      </w:r>
      <w:proofErr w:type="spellStart"/>
      <w:r w:rsidRPr="26E6EA0C" w:rsidR="2A848AF2">
        <w:rPr>
          <w:i w:val="1"/>
          <w:iCs w:val="1"/>
        </w:rPr>
        <w:t>các</w:t>
      </w:r>
      <w:proofErr w:type="spellEnd"/>
      <w:r w:rsidRPr="26E6EA0C" w:rsidR="2A848AF2">
        <w:rPr>
          <w:i w:val="1"/>
          <w:iCs w:val="1"/>
        </w:rPr>
        <w:t xml:space="preserve"> sprint, </w:t>
      </w:r>
      <w:proofErr w:type="spellStart"/>
      <w:r w:rsidRPr="26E6EA0C" w:rsidR="2A848AF2">
        <w:rPr>
          <w:i w:val="1"/>
          <w:iCs w:val="1"/>
        </w:rPr>
        <w:t>mỗi</w:t>
      </w:r>
      <w:proofErr w:type="spellEnd"/>
      <w:r w:rsidRPr="26E6EA0C" w:rsidR="2A848AF2">
        <w:rPr>
          <w:i w:val="1"/>
          <w:iCs w:val="1"/>
        </w:rPr>
        <w:t xml:space="preserve"> sprint </w:t>
      </w:r>
      <w:proofErr w:type="spellStart"/>
      <w:r w:rsidRPr="26E6EA0C" w:rsidR="2A848AF2">
        <w:rPr>
          <w:i w:val="1"/>
          <w:iCs w:val="1"/>
        </w:rPr>
        <w:t>ứng</w:t>
      </w:r>
      <w:proofErr w:type="spellEnd"/>
      <w:r w:rsidRPr="26E6EA0C" w:rsidR="2A848AF2">
        <w:rPr>
          <w:i w:val="1"/>
          <w:iCs w:val="1"/>
        </w:rPr>
        <w:t xml:space="preserve"> </w:t>
      </w:r>
      <w:proofErr w:type="spellStart"/>
      <w:r w:rsidRPr="26E6EA0C" w:rsidR="2A848AF2">
        <w:rPr>
          <w:i w:val="1"/>
          <w:iCs w:val="1"/>
        </w:rPr>
        <w:t>với</w:t>
      </w:r>
      <w:proofErr w:type="spellEnd"/>
      <w:r w:rsidRPr="26E6EA0C" w:rsidR="2A848AF2">
        <w:rPr>
          <w:i w:val="1"/>
          <w:iCs w:val="1"/>
        </w:rPr>
        <w:t xml:space="preserve"> </w:t>
      </w:r>
      <w:proofErr w:type="spellStart"/>
      <w:r w:rsidRPr="26E6EA0C" w:rsidR="2A848AF2">
        <w:rPr>
          <w:i w:val="1"/>
          <w:iCs w:val="1"/>
        </w:rPr>
        <w:t>một</w:t>
      </w:r>
      <w:proofErr w:type="spellEnd"/>
      <w:r w:rsidRPr="26E6EA0C" w:rsidR="2A848AF2">
        <w:rPr>
          <w:i w:val="1"/>
          <w:iCs w:val="1"/>
        </w:rPr>
        <w:t xml:space="preserve"> </w:t>
      </w:r>
      <w:proofErr w:type="spellStart"/>
      <w:r w:rsidRPr="26E6EA0C" w:rsidR="2A848AF2">
        <w:rPr>
          <w:i w:val="1"/>
          <w:iCs w:val="1"/>
        </w:rPr>
        <w:t>vài</w:t>
      </w:r>
      <w:proofErr w:type="spellEnd"/>
      <w:r w:rsidRPr="26E6EA0C" w:rsidR="2A848AF2">
        <w:rPr>
          <w:i w:val="1"/>
          <w:iCs w:val="1"/>
        </w:rPr>
        <w:t xml:space="preserve"> feature </w:t>
      </w:r>
    </w:p>
    <w:p w:rsidRPr="00802E21" w:rsidR="00802E21" w:rsidP="26E6EA0C" w:rsidRDefault="00802E21" w14:paraId="70F9F157" w14:textId="6B30536E">
      <w:pPr>
        <w:pStyle w:val="ListParagraph"/>
        <w:numPr>
          <w:ilvl w:val="0"/>
          <w:numId w:val="43"/>
        </w:numPr>
        <w:rPr>
          <w:rFonts w:ascii="Tahoma" w:hAnsi="Tahoma" w:eastAsia="Tahoma" w:cs="Tahoma"/>
          <w:i w:val="1"/>
          <w:iCs w:val="1"/>
        </w:rPr>
      </w:pPr>
      <w:r w:rsidRPr="26E6EA0C" w:rsidR="2A848AF2">
        <w:rPr>
          <w:i w:val="1"/>
          <w:iCs w:val="1"/>
        </w:rPr>
        <w:t xml:space="preserve">Mỗi sprint </w:t>
      </w:r>
      <w:proofErr w:type="spellStart"/>
      <w:r w:rsidRPr="26E6EA0C" w:rsidR="2A848AF2">
        <w:rPr>
          <w:i w:val="1"/>
          <w:iCs w:val="1"/>
        </w:rPr>
        <w:t>kéo</w:t>
      </w:r>
      <w:proofErr w:type="spellEnd"/>
      <w:r w:rsidRPr="26E6EA0C" w:rsidR="2A848AF2">
        <w:rPr>
          <w:i w:val="1"/>
          <w:iCs w:val="1"/>
        </w:rPr>
        <w:t xml:space="preserve"> </w:t>
      </w:r>
      <w:proofErr w:type="spellStart"/>
      <w:r w:rsidRPr="26E6EA0C" w:rsidR="2A848AF2">
        <w:rPr>
          <w:i w:val="1"/>
          <w:iCs w:val="1"/>
        </w:rPr>
        <w:t>dài</w:t>
      </w:r>
      <w:proofErr w:type="spellEnd"/>
      <w:r w:rsidRPr="26E6EA0C" w:rsidR="2A848AF2">
        <w:rPr>
          <w:i w:val="1"/>
          <w:iCs w:val="1"/>
        </w:rPr>
        <w:t xml:space="preserve"> 1 </w:t>
      </w:r>
      <w:proofErr w:type="spellStart"/>
      <w:r w:rsidRPr="26E6EA0C" w:rsidR="2A848AF2">
        <w:rPr>
          <w:i w:val="1"/>
          <w:iCs w:val="1"/>
        </w:rPr>
        <w:t>đến</w:t>
      </w:r>
      <w:proofErr w:type="spellEnd"/>
      <w:r w:rsidRPr="26E6EA0C" w:rsidR="2A848AF2">
        <w:rPr>
          <w:i w:val="1"/>
          <w:iCs w:val="1"/>
        </w:rPr>
        <w:t xml:space="preserve"> 2 </w:t>
      </w:r>
      <w:proofErr w:type="spellStart"/>
      <w:r w:rsidRPr="26E6EA0C" w:rsidR="2A848AF2">
        <w:rPr>
          <w:i w:val="1"/>
          <w:iCs w:val="1"/>
        </w:rPr>
        <w:t>tuần</w:t>
      </w:r>
      <w:proofErr w:type="spellEnd"/>
      <w:r w:rsidRPr="26E6EA0C" w:rsidR="2A848AF2">
        <w:rPr>
          <w:i w:val="1"/>
          <w:iCs w:val="1"/>
        </w:rPr>
        <w:t xml:space="preserve"> </w:t>
      </w:r>
    </w:p>
    <w:p w:rsidRPr="00802E21" w:rsidR="00802E21" w:rsidP="26E6EA0C" w:rsidRDefault="00802E21" w14:paraId="743A0168" w14:textId="5E39DEB1">
      <w:pPr>
        <w:pStyle w:val="ListParagraph"/>
        <w:numPr>
          <w:ilvl w:val="0"/>
          <w:numId w:val="43"/>
        </w:numPr>
        <w:rPr>
          <w:rFonts w:ascii="Tahoma" w:hAnsi="Tahoma" w:eastAsia="Tahoma" w:cs="Tahoma"/>
          <w:i w:val="1"/>
          <w:iCs w:val="1"/>
        </w:rPr>
      </w:pPr>
      <w:r w:rsidRPr="26E6EA0C" w:rsidR="2A848AF2">
        <w:rPr>
          <w:i w:val="1"/>
          <w:iCs w:val="1"/>
        </w:rPr>
        <w:t xml:space="preserve">Sẽ </w:t>
      </w:r>
      <w:proofErr w:type="spellStart"/>
      <w:r w:rsidRPr="26E6EA0C" w:rsidR="2A848AF2">
        <w:rPr>
          <w:i w:val="1"/>
          <w:iCs w:val="1"/>
        </w:rPr>
        <w:t>họp</w:t>
      </w:r>
      <w:proofErr w:type="spellEnd"/>
      <w:r w:rsidRPr="26E6EA0C" w:rsidR="2A848AF2">
        <w:rPr>
          <w:i w:val="1"/>
          <w:iCs w:val="1"/>
        </w:rPr>
        <w:t xml:space="preserve"> </w:t>
      </w:r>
      <w:proofErr w:type="spellStart"/>
      <w:r w:rsidRPr="26E6EA0C" w:rsidR="2A848AF2">
        <w:rPr>
          <w:i w:val="1"/>
          <w:iCs w:val="1"/>
        </w:rPr>
        <w:t>vào</w:t>
      </w:r>
      <w:proofErr w:type="spellEnd"/>
      <w:r w:rsidRPr="26E6EA0C" w:rsidR="2A848AF2">
        <w:rPr>
          <w:i w:val="1"/>
          <w:iCs w:val="1"/>
        </w:rPr>
        <w:t xml:space="preserve"> 2h </w:t>
      </w:r>
      <w:proofErr w:type="spellStart"/>
      <w:r w:rsidRPr="26E6EA0C" w:rsidR="2A848AF2">
        <w:rPr>
          <w:i w:val="1"/>
          <w:iCs w:val="1"/>
        </w:rPr>
        <w:t>chiều</w:t>
      </w:r>
      <w:proofErr w:type="spellEnd"/>
      <w:r w:rsidRPr="26E6EA0C" w:rsidR="2A848AF2">
        <w:rPr>
          <w:i w:val="1"/>
          <w:iCs w:val="1"/>
        </w:rPr>
        <w:t xml:space="preserve"> </w:t>
      </w:r>
      <w:proofErr w:type="spellStart"/>
      <w:r w:rsidRPr="26E6EA0C" w:rsidR="2A848AF2">
        <w:rPr>
          <w:i w:val="1"/>
          <w:iCs w:val="1"/>
        </w:rPr>
        <w:t>ngày</w:t>
      </w:r>
      <w:proofErr w:type="spellEnd"/>
      <w:r w:rsidRPr="26E6EA0C" w:rsidR="2A848AF2">
        <w:rPr>
          <w:i w:val="1"/>
          <w:iCs w:val="1"/>
        </w:rPr>
        <w:t xml:space="preserve"> </w:t>
      </w:r>
      <w:proofErr w:type="spellStart"/>
      <w:r w:rsidRPr="26E6EA0C" w:rsidR="2A848AF2">
        <w:rPr>
          <w:i w:val="1"/>
          <w:iCs w:val="1"/>
        </w:rPr>
        <w:t>cuối</w:t>
      </w:r>
      <w:proofErr w:type="spellEnd"/>
      <w:r w:rsidRPr="26E6EA0C" w:rsidR="2A848AF2">
        <w:rPr>
          <w:i w:val="1"/>
          <w:iCs w:val="1"/>
        </w:rPr>
        <w:t xml:space="preserve"> </w:t>
      </w:r>
      <w:proofErr w:type="spellStart"/>
      <w:r w:rsidRPr="26E6EA0C" w:rsidR="2A848AF2">
        <w:rPr>
          <w:i w:val="1"/>
          <w:iCs w:val="1"/>
        </w:rPr>
        <w:t>của</w:t>
      </w:r>
      <w:proofErr w:type="spellEnd"/>
      <w:r w:rsidRPr="26E6EA0C" w:rsidR="2A848AF2">
        <w:rPr>
          <w:i w:val="1"/>
          <w:iCs w:val="1"/>
        </w:rPr>
        <w:t xml:space="preserve"> sprint </w:t>
      </w:r>
      <w:proofErr w:type="spellStart"/>
      <w:r w:rsidRPr="26E6EA0C" w:rsidR="2A848AF2">
        <w:rPr>
          <w:i w:val="1"/>
          <w:iCs w:val="1"/>
        </w:rPr>
        <w:t>đang</w:t>
      </w:r>
      <w:proofErr w:type="spellEnd"/>
      <w:r w:rsidRPr="26E6EA0C" w:rsidR="2A848AF2">
        <w:rPr>
          <w:i w:val="1"/>
          <w:iCs w:val="1"/>
        </w:rPr>
        <w:t xml:space="preserve"> open. </w:t>
      </w:r>
    </w:p>
    <w:p w:rsidRPr="00802E21" w:rsidR="00802E21" w:rsidP="26E6EA0C" w:rsidRDefault="00802E21" w14:paraId="68DC9244" w14:textId="62883174">
      <w:pPr>
        <w:pStyle w:val="ListParagraph"/>
        <w:numPr>
          <w:ilvl w:val="0"/>
          <w:numId w:val="42"/>
        </w:numPr>
        <w:rPr>
          <w:rFonts w:ascii="Tahoma" w:hAnsi="Tahoma" w:eastAsia="Tahoma" w:cs="Tahoma"/>
          <w:i w:val="1"/>
          <w:iCs w:val="1"/>
        </w:rPr>
      </w:pPr>
      <w:r w:rsidRPr="26E6EA0C" w:rsidR="2A848AF2">
        <w:rPr>
          <w:i w:val="1"/>
          <w:iCs w:val="1"/>
        </w:rPr>
        <w:t xml:space="preserve">Các qui </w:t>
      </w:r>
      <w:proofErr w:type="spellStart"/>
      <w:r w:rsidRPr="26E6EA0C" w:rsidR="2A848AF2">
        <w:rPr>
          <w:i w:val="1"/>
          <w:iCs w:val="1"/>
        </w:rPr>
        <w:t>định</w:t>
      </w:r>
      <w:proofErr w:type="spellEnd"/>
      <w:r w:rsidRPr="26E6EA0C" w:rsidR="2A848AF2">
        <w:rPr>
          <w:i w:val="1"/>
          <w:iCs w:val="1"/>
        </w:rPr>
        <w:t xml:space="preserve"> </w:t>
      </w:r>
      <w:proofErr w:type="spellStart"/>
      <w:r w:rsidRPr="26E6EA0C" w:rsidR="2A848AF2">
        <w:rPr>
          <w:i w:val="1"/>
          <w:iCs w:val="1"/>
        </w:rPr>
        <w:t>về</w:t>
      </w:r>
      <w:proofErr w:type="spellEnd"/>
      <w:r w:rsidRPr="26E6EA0C" w:rsidR="2A848AF2">
        <w:rPr>
          <w:i w:val="1"/>
          <w:iCs w:val="1"/>
        </w:rPr>
        <w:t xml:space="preserve"> </w:t>
      </w:r>
      <w:proofErr w:type="spellStart"/>
      <w:r w:rsidRPr="26E6EA0C" w:rsidR="2A848AF2">
        <w:rPr>
          <w:i w:val="1"/>
          <w:iCs w:val="1"/>
        </w:rPr>
        <w:t>họp</w:t>
      </w:r>
      <w:proofErr w:type="spellEnd"/>
      <w:r w:rsidRPr="26E6EA0C" w:rsidR="2A848AF2">
        <w:rPr>
          <w:i w:val="1"/>
          <w:iCs w:val="1"/>
        </w:rPr>
        <w:t xml:space="preserve"> </w:t>
      </w:r>
      <w:proofErr w:type="spellStart"/>
      <w:r w:rsidRPr="26E6EA0C" w:rsidR="2A848AF2">
        <w:rPr>
          <w:i w:val="1"/>
          <w:iCs w:val="1"/>
        </w:rPr>
        <w:t>hành</w:t>
      </w:r>
      <w:proofErr w:type="spellEnd"/>
      <w:r w:rsidRPr="26E6EA0C" w:rsidR="2A848AF2">
        <w:rPr>
          <w:i w:val="1"/>
          <w:iCs w:val="1"/>
        </w:rPr>
        <w:t xml:space="preserve"> </w:t>
      </w:r>
      <w:proofErr w:type="spellStart"/>
      <w:r w:rsidRPr="26E6EA0C" w:rsidR="2A848AF2">
        <w:rPr>
          <w:i w:val="1"/>
          <w:iCs w:val="1"/>
        </w:rPr>
        <w:t>với</w:t>
      </w:r>
      <w:proofErr w:type="spellEnd"/>
      <w:r w:rsidRPr="26E6EA0C" w:rsidR="2A848AF2">
        <w:rPr>
          <w:i w:val="1"/>
          <w:iCs w:val="1"/>
        </w:rPr>
        <w:t xml:space="preserve"> </w:t>
      </w:r>
      <w:proofErr w:type="spellStart"/>
      <w:r w:rsidRPr="26E6EA0C" w:rsidR="2A848AF2">
        <w:rPr>
          <w:i w:val="1"/>
          <w:iCs w:val="1"/>
        </w:rPr>
        <w:t>khách</w:t>
      </w:r>
      <w:proofErr w:type="spellEnd"/>
      <w:r w:rsidRPr="26E6EA0C" w:rsidR="2A848AF2">
        <w:rPr>
          <w:i w:val="1"/>
          <w:iCs w:val="1"/>
        </w:rPr>
        <w:t xml:space="preserve"> </w:t>
      </w:r>
      <w:proofErr w:type="spellStart"/>
      <w:r w:rsidRPr="26E6EA0C" w:rsidR="2A848AF2">
        <w:rPr>
          <w:i w:val="1"/>
          <w:iCs w:val="1"/>
        </w:rPr>
        <w:t>hàng</w:t>
      </w:r>
      <w:proofErr w:type="spellEnd"/>
      <w:r w:rsidRPr="26E6EA0C" w:rsidR="2A848AF2">
        <w:rPr>
          <w:i w:val="1"/>
          <w:iCs w:val="1"/>
        </w:rPr>
        <w:t>.</w:t>
      </w:r>
    </w:p>
    <w:p w:rsidRPr="00802E21" w:rsidR="00802E21" w:rsidP="26E6EA0C" w:rsidRDefault="00802E21" w14:paraId="4875E239" w14:textId="0D41D559">
      <w:pPr>
        <w:pStyle w:val="ListParagraph"/>
        <w:numPr>
          <w:ilvl w:val="0"/>
          <w:numId w:val="44"/>
        </w:numPr>
        <w:rPr>
          <w:rFonts w:ascii="Tahoma" w:hAnsi="Tahoma" w:eastAsia="Tahoma" w:cs="Tahoma"/>
          <w:i w:val="1"/>
          <w:iCs w:val="1"/>
        </w:rPr>
      </w:pPr>
      <w:proofErr w:type="spellStart"/>
      <w:r w:rsidRPr="26E6EA0C" w:rsidR="2A848AF2">
        <w:rPr>
          <w:i w:val="1"/>
          <w:iCs w:val="1"/>
        </w:rPr>
        <w:t>Mỗi</w:t>
      </w:r>
      <w:proofErr w:type="spellEnd"/>
      <w:r w:rsidRPr="26E6EA0C" w:rsidR="2A848AF2">
        <w:rPr>
          <w:i w:val="1"/>
          <w:iCs w:val="1"/>
        </w:rPr>
        <w:t xml:space="preserve"> </w:t>
      </w:r>
      <w:proofErr w:type="spellStart"/>
      <w:r w:rsidRPr="26E6EA0C" w:rsidR="2A848AF2">
        <w:rPr>
          <w:i w:val="1"/>
          <w:iCs w:val="1"/>
        </w:rPr>
        <w:t>khi</w:t>
      </w:r>
      <w:proofErr w:type="spellEnd"/>
      <w:r w:rsidRPr="26E6EA0C" w:rsidR="2A848AF2">
        <w:rPr>
          <w:i w:val="1"/>
          <w:iCs w:val="1"/>
        </w:rPr>
        <w:t xml:space="preserve"> </w:t>
      </w:r>
      <w:proofErr w:type="spellStart"/>
      <w:r w:rsidRPr="26E6EA0C" w:rsidR="2A848AF2">
        <w:rPr>
          <w:i w:val="1"/>
          <w:iCs w:val="1"/>
        </w:rPr>
        <w:t>xong</w:t>
      </w:r>
      <w:proofErr w:type="spellEnd"/>
      <w:r w:rsidRPr="26E6EA0C" w:rsidR="2A848AF2">
        <w:rPr>
          <w:i w:val="1"/>
          <w:iCs w:val="1"/>
        </w:rPr>
        <w:t xml:space="preserve"> 1 sprint </w:t>
      </w:r>
      <w:proofErr w:type="spellStart"/>
      <w:r w:rsidRPr="26E6EA0C" w:rsidR="2A848AF2">
        <w:rPr>
          <w:i w:val="1"/>
          <w:iCs w:val="1"/>
        </w:rPr>
        <w:t>sẽ</w:t>
      </w:r>
      <w:proofErr w:type="spellEnd"/>
      <w:r w:rsidRPr="26E6EA0C" w:rsidR="2A848AF2">
        <w:rPr>
          <w:i w:val="1"/>
          <w:iCs w:val="1"/>
        </w:rPr>
        <w:t xml:space="preserve"> build </w:t>
      </w:r>
      <w:proofErr w:type="spellStart"/>
      <w:r w:rsidRPr="26E6EA0C" w:rsidR="2A848AF2">
        <w:rPr>
          <w:i w:val="1"/>
          <w:iCs w:val="1"/>
        </w:rPr>
        <w:t>một</w:t>
      </w:r>
      <w:proofErr w:type="spellEnd"/>
      <w:r w:rsidRPr="26E6EA0C" w:rsidR="2A848AF2">
        <w:rPr>
          <w:i w:val="1"/>
          <w:iCs w:val="1"/>
        </w:rPr>
        <w:t xml:space="preserve"> </w:t>
      </w:r>
      <w:proofErr w:type="spellStart"/>
      <w:r w:rsidRPr="26E6EA0C" w:rsidR="2A848AF2">
        <w:rPr>
          <w:i w:val="1"/>
          <w:iCs w:val="1"/>
        </w:rPr>
        <w:t>bản</w:t>
      </w:r>
      <w:proofErr w:type="spellEnd"/>
      <w:r w:rsidRPr="26E6EA0C" w:rsidR="2A848AF2">
        <w:rPr>
          <w:i w:val="1"/>
          <w:iCs w:val="1"/>
        </w:rPr>
        <w:t xml:space="preserve"> </w:t>
      </w:r>
      <w:proofErr w:type="spellStart"/>
      <w:r w:rsidRPr="26E6EA0C" w:rsidR="2A848AF2">
        <w:rPr>
          <w:i w:val="1"/>
          <w:iCs w:val="1"/>
        </w:rPr>
        <w:t>dùng</w:t>
      </w:r>
      <w:proofErr w:type="spellEnd"/>
      <w:r w:rsidRPr="26E6EA0C" w:rsidR="2A848AF2">
        <w:rPr>
          <w:i w:val="1"/>
          <w:iCs w:val="1"/>
        </w:rPr>
        <w:t xml:space="preserve"> </w:t>
      </w:r>
      <w:proofErr w:type="spellStart"/>
      <w:r w:rsidRPr="26E6EA0C" w:rsidR="2A848AF2">
        <w:rPr>
          <w:i w:val="1"/>
          <w:iCs w:val="1"/>
        </w:rPr>
        <w:t>thử</w:t>
      </w:r>
      <w:proofErr w:type="spellEnd"/>
      <w:r w:rsidRPr="26E6EA0C" w:rsidR="2A848AF2">
        <w:rPr>
          <w:i w:val="1"/>
          <w:iCs w:val="1"/>
        </w:rPr>
        <w:t xml:space="preserve"> </w:t>
      </w:r>
      <w:proofErr w:type="spellStart"/>
      <w:r w:rsidRPr="26E6EA0C" w:rsidR="2A848AF2">
        <w:rPr>
          <w:i w:val="1"/>
          <w:iCs w:val="1"/>
        </w:rPr>
        <w:t>cho</w:t>
      </w:r>
      <w:proofErr w:type="spellEnd"/>
      <w:r w:rsidRPr="26E6EA0C" w:rsidR="2A848AF2">
        <w:rPr>
          <w:i w:val="1"/>
          <w:iCs w:val="1"/>
        </w:rPr>
        <w:t xml:space="preserve"> </w:t>
      </w:r>
      <w:proofErr w:type="spellStart"/>
      <w:r w:rsidRPr="26E6EA0C" w:rsidR="2A848AF2">
        <w:rPr>
          <w:i w:val="1"/>
          <w:iCs w:val="1"/>
        </w:rPr>
        <w:t>khách</w:t>
      </w:r>
      <w:proofErr w:type="spellEnd"/>
      <w:r w:rsidRPr="26E6EA0C" w:rsidR="2A848AF2">
        <w:rPr>
          <w:i w:val="1"/>
          <w:iCs w:val="1"/>
        </w:rPr>
        <w:t xml:space="preserve"> </w:t>
      </w:r>
      <w:proofErr w:type="spellStart"/>
      <w:r w:rsidRPr="26E6EA0C" w:rsidR="2A848AF2">
        <w:rPr>
          <w:i w:val="1"/>
          <w:iCs w:val="1"/>
        </w:rPr>
        <w:t>hàng</w:t>
      </w:r>
      <w:proofErr w:type="spellEnd"/>
      <w:r w:rsidRPr="26E6EA0C" w:rsidR="2A848AF2">
        <w:rPr>
          <w:i w:val="1"/>
          <w:iCs w:val="1"/>
        </w:rPr>
        <w:t xml:space="preserve">. </w:t>
      </w:r>
    </w:p>
    <w:p w:rsidRPr="00802E21" w:rsidR="00802E21" w:rsidP="26E6EA0C" w:rsidRDefault="00802E21" w14:paraId="5042BED5" w14:textId="2B0A38E8">
      <w:pPr>
        <w:pStyle w:val="ListParagraph"/>
        <w:numPr>
          <w:ilvl w:val="0"/>
          <w:numId w:val="44"/>
        </w:numPr>
        <w:rPr>
          <w:rFonts w:ascii="Tahoma" w:hAnsi="Tahoma" w:eastAsia="Tahoma" w:cs="Tahoma"/>
          <w:i w:val="1"/>
          <w:iCs w:val="1"/>
        </w:rPr>
      </w:pPr>
      <w:proofErr w:type="spellStart"/>
      <w:r w:rsidRPr="26E6EA0C" w:rsidR="2A848AF2">
        <w:rPr>
          <w:i w:val="1"/>
          <w:iCs w:val="1"/>
        </w:rPr>
        <w:t>Họp</w:t>
      </w:r>
      <w:proofErr w:type="spellEnd"/>
      <w:r w:rsidRPr="26E6EA0C" w:rsidR="2A848AF2">
        <w:rPr>
          <w:i w:val="1"/>
          <w:iCs w:val="1"/>
        </w:rPr>
        <w:t xml:space="preserve"> </w:t>
      </w:r>
      <w:proofErr w:type="spellStart"/>
      <w:r w:rsidRPr="26E6EA0C" w:rsidR="2A848AF2">
        <w:rPr>
          <w:i w:val="1"/>
          <w:iCs w:val="1"/>
        </w:rPr>
        <w:t>và</w:t>
      </w:r>
      <w:proofErr w:type="spellEnd"/>
      <w:r w:rsidRPr="26E6EA0C" w:rsidR="2A848AF2">
        <w:rPr>
          <w:i w:val="1"/>
          <w:iCs w:val="1"/>
        </w:rPr>
        <w:t xml:space="preserve"> </w:t>
      </w:r>
      <w:proofErr w:type="spellStart"/>
      <w:r w:rsidRPr="26E6EA0C" w:rsidR="2A848AF2">
        <w:rPr>
          <w:i w:val="1"/>
          <w:iCs w:val="1"/>
        </w:rPr>
        <w:t>cho</w:t>
      </w:r>
      <w:proofErr w:type="spellEnd"/>
      <w:r w:rsidRPr="26E6EA0C" w:rsidR="2A848AF2">
        <w:rPr>
          <w:i w:val="1"/>
          <w:iCs w:val="1"/>
        </w:rPr>
        <w:t xml:space="preserve"> </w:t>
      </w:r>
      <w:proofErr w:type="spellStart"/>
      <w:r w:rsidRPr="26E6EA0C" w:rsidR="2A848AF2">
        <w:rPr>
          <w:i w:val="1"/>
          <w:iCs w:val="1"/>
        </w:rPr>
        <w:t>dùng</w:t>
      </w:r>
      <w:proofErr w:type="spellEnd"/>
      <w:r w:rsidRPr="26E6EA0C" w:rsidR="2A848AF2">
        <w:rPr>
          <w:i w:val="1"/>
          <w:iCs w:val="1"/>
        </w:rPr>
        <w:t xml:space="preserve"> </w:t>
      </w:r>
      <w:proofErr w:type="spellStart"/>
      <w:r w:rsidRPr="26E6EA0C" w:rsidR="2A848AF2">
        <w:rPr>
          <w:i w:val="1"/>
          <w:iCs w:val="1"/>
        </w:rPr>
        <w:t>thử</w:t>
      </w:r>
      <w:proofErr w:type="spellEnd"/>
      <w:r w:rsidRPr="26E6EA0C" w:rsidR="2A848AF2">
        <w:rPr>
          <w:i w:val="1"/>
          <w:iCs w:val="1"/>
        </w:rPr>
        <w:t xml:space="preserve"> </w:t>
      </w:r>
      <w:proofErr w:type="spellStart"/>
      <w:r w:rsidRPr="26E6EA0C" w:rsidR="2A848AF2">
        <w:rPr>
          <w:i w:val="1"/>
          <w:iCs w:val="1"/>
        </w:rPr>
        <w:t>vào</w:t>
      </w:r>
      <w:proofErr w:type="spellEnd"/>
      <w:r w:rsidRPr="26E6EA0C" w:rsidR="2A848AF2">
        <w:rPr>
          <w:i w:val="1"/>
          <w:iCs w:val="1"/>
        </w:rPr>
        <w:t xml:space="preserve"> </w:t>
      </w:r>
      <w:proofErr w:type="spellStart"/>
      <w:r w:rsidRPr="26E6EA0C" w:rsidR="2A848AF2">
        <w:rPr>
          <w:i w:val="1"/>
          <w:iCs w:val="1"/>
        </w:rPr>
        <w:t>ngày</w:t>
      </w:r>
      <w:proofErr w:type="spellEnd"/>
      <w:r w:rsidRPr="26E6EA0C" w:rsidR="2A848AF2">
        <w:rPr>
          <w:i w:val="1"/>
          <w:iCs w:val="1"/>
        </w:rPr>
        <w:t xml:space="preserve"> </w:t>
      </w:r>
      <w:proofErr w:type="spellStart"/>
      <w:r w:rsidRPr="26E6EA0C" w:rsidR="2A848AF2">
        <w:rPr>
          <w:i w:val="1"/>
          <w:iCs w:val="1"/>
        </w:rPr>
        <w:t>đầu</w:t>
      </w:r>
      <w:proofErr w:type="spellEnd"/>
      <w:r w:rsidRPr="26E6EA0C" w:rsidR="2A848AF2">
        <w:rPr>
          <w:i w:val="1"/>
          <w:iCs w:val="1"/>
        </w:rPr>
        <w:t xml:space="preserve"> </w:t>
      </w:r>
      <w:proofErr w:type="spellStart"/>
      <w:r w:rsidRPr="26E6EA0C" w:rsidR="2A848AF2">
        <w:rPr>
          <w:i w:val="1"/>
          <w:iCs w:val="1"/>
        </w:rPr>
        <w:t>tiên</w:t>
      </w:r>
      <w:proofErr w:type="spellEnd"/>
      <w:r w:rsidRPr="26E6EA0C" w:rsidR="2A848AF2">
        <w:rPr>
          <w:i w:val="1"/>
          <w:iCs w:val="1"/>
        </w:rPr>
        <w:t xml:space="preserve"> </w:t>
      </w:r>
      <w:proofErr w:type="spellStart"/>
      <w:r w:rsidRPr="26E6EA0C" w:rsidR="2A848AF2">
        <w:rPr>
          <w:i w:val="1"/>
          <w:iCs w:val="1"/>
        </w:rPr>
        <w:t>của</w:t>
      </w:r>
      <w:proofErr w:type="spellEnd"/>
      <w:r w:rsidRPr="26E6EA0C" w:rsidR="2A848AF2">
        <w:rPr>
          <w:i w:val="1"/>
          <w:iCs w:val="1"/>
        </w:rPr>
        <w:t xml:space="preserve"> sprint </w:t>
      </w:r>
      <w:proofErr w:type="spellStart"/>
      <w:r w:rsidRPr="26E6EA0C" w:rsidR="2A848AF2">
        <w:rPr>
          <w:i w:val="1"/>
          <w:iCs w:val="1"/>
        </w:rPr>
        <w:t>tiếp</w:t>
      </w:r>
      <w:proofErr w:type="spellEnd"/>
      <w:r w:rsidRPr="26E6EA0C" w:rsidR="2A848AF2">
        <w:rPr>
          <w:i w:val="1"/>
          <w:iCs w:val="1"/>
        </w:rPr>
        <w:t xml:space="preserve"> </w:t>
      </w:r>
      <w:proofErr w:type="spellStart"/>
      <w:r w:rsidRPr="26E6EA0C" w:rsidR="2A848AF2">
        <w:rPr>
          <w:i w:val="1"/>
          <w:iCs w:val="1"/>
        </w:rPr>
        <w:t>theo.</w:t>
      </w:r>
      <w:proofErr w:type="spellEnd"/>
    </w:p>
    <w:p w:rsidR="00E31DB9" w:rsidP="00F16A81" w:rsidRDefault="00E31DB9" w14:paraId="201D3D5C" w14:textId="571BF035">
      <w:pPr>
        <w:pStyle w:val="Heading1"/>
      </w:pPr>
      <w:bookmarkStart w:name="_Toc57272151" w:id="1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:rsidR="002814C8" w:rsidP="00E31DB9" w:rsidRDefault="002814C8" w14:paraId="7CB60D16" w14:textId="7C752AC3">
      <w:pPr>
        <w:pStyle w:val="Heading2"/>
      </w:pPr>
      <w:bookmarkStart w:name="_Toc57272152" w:id="1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:rsidR="00612FB1" w:rsidP="26E6EA0C" w:rsidRDefault="000C6EB0" w14:paraId="4CAA1D6E" w14:textId="7F342216">
      <w:pPr>
        <w:pStyle w:val="ListParagraph"/>
        <w:numPr>
          <w:ilvl w:val="0"/>
          <w:numId w:val="40"/>
        </w:numPr>
        <w:rPr>
          <w:i w:val="1"/>
          <w:iCs w:val="1"/>
        </w:rPr>
      </w:pPr>
      <w:proofErr w:type="spellStart"/>
      <w:r w:rsidRPr="26E6EA0C" w:rsidR="000C6EB0">
        <w:rPr>
          <w:i w:val="1"/>
          <w:iCs w:val="1"/>
        </w:rPr>
        <w:t>Để</w:t>
      </w:r>
      <w:proofErr w:type="spellEnd"/>
      <w:r w:rsidRPr="26E6EA0C" w:rsidR="000C6EB0">
        <w:rPr>
          <w:i w:val="1"/>
          <w:iCs w:val="1"/>
        </w:rPr>
        <w:t xml:space="preserve"> </w:t>
      </w:r>
      <w:proofErr w:type="spellStart"/>
      <w:r w:rsidRPr="26E6EA0C" w:rsidR="000C6EB0">
        <w:rPr>
          <w:i w:val="1"/>
          <w:iCs w:val="1"/>
        </w:rPr>
        <w:t>chạy</w:t>
      </w:r>
      <w:proofErr w:type="spellEnd"/>
      <w:r w:rsidRPr="26E6EA0C" w:rsidR="000C6EB0">
        <w:rPr>
          <w:i w:val="1"/>
          <w:iCs w:val="1"/>
        </w:rPr>
        <w:t xml:space="preserve"> </w:t>
      </w:r>
      <w:proofErr w:type="spellStart"/>
      <w:r w:rsidRPr="26E6EA0C" w:rsidR="000C6EB0">
        <w:rPr>
          <w:i w:val="1"/>
          <w:iCs w:val="1"/>
        </w:rPr>
        <w:t>thành</w:t>
      </w:r>
      <w:proofErr w:type="spellEnd"/>
      <w:r w:rsidRPr="26E6EA0C" w:rsidR="000C6EB0">
        <w:rPr>
          <w:i w:val="1"/>
          <w:iCs w:val="1"/>
        </w:rPr>
        <w:t xml:space="preserve"> </w:t>
      </w:r>
      <w:proofErr w:type="spellStart"/>
      <w:r w:rsidRPr="26E6EA0C" w:rsidR="000C6EB0">
        <w:rPr>
          <w:i w:val="1"/>
          <w:iCs w:val="1"/>
        </w:rPr>
        <w:t>công</w:t>
      </w:r>
      <w:proofErr w:type="spellEnd"/>
      <w:r w:rsidRPr="26E6EA0C" w:rsidR="000C6EB0">
        <w:rPr>
          <w:i w:val="1"/>
          <w:iCs w:val="1"/>
        </w:rPr>
        <w:t xml:space="preserve"> </w:t>
      </w:r>
      <w:proofErr w:type="spellStart"/>
      <w:r w:rsidRPr="26E6EA0C" w:rsidR="00017E86">
        <w:rPr>
          <w:i w:val="1"/>
          <w:iCs w:val="1"/>
        </w:rPr>
        <w:t>mã</w:t>
      </w:r>
      <w:proofErr w:type="spellEnd"/>
      <w:r w:rsidRPr="26E6EA0C" w:rsidR="00017E86">
        <w:rPr>
          <w:i w:val="1"/>
          <w:iCs w:val="1"/>
        </w:rPr>
        <w:t xml:space="preserve"> </w:t>
      </w:r>
      <w:proofErr w:type="spellStart"/>
      <w:r w:rsidRPr="26E6EA0C" w:rsidR="00017E86">
        <w:rPr>
          <w:i w:val="1"/>
          <w:iCs w:val="1"/>
        </w:rPr>
        <w:t>nguồn</w:t>
      </w:r>
      <w:proofErr w:type="spellEnd"/>
      <w:r w:rsidRPr="26E6EA0C" w:rsidR="000C6EB0">
        <w:rPr>
          <w:i w:val="1"/>
          <w:iCs w:val="1"/>
        </w:rPr>
        <w:t xml:space="preserve"> </w:t>
      </w:r>
      <w:proofErr w:type="spellStart"/>
      <w:r w:rsidRPr="26E6EA0C" w:rsidR="000C6EB0">
        <w:rPr>
          <w:i w:val="1"/>
          <w:iCs w:val="1"/>
        </w:rPr>
        <w:t>mở</w:t>
      </w:r>
      <w:proofErr w:type="spellEnd"/>
      <w:r w:rsidRPr="26E6EA0C" w:rsidR="00017E86">
        <w:rPr>
          <w:i w:val="1"/>
          <w:iCs w:val="1"/>
        </w:rPr>
        <w:t xml:space="preserve"> </w:t>
      </w:r>
      <w:proofErr w:type="spellStart"/>
      <w:r w:rsidRPr="26E6EA0C" w:rsidR="00017E86">
        <w:rPr>
          <w:i w:val="1"/>
          <w:iCs w:val="1"/>
        </w:rPr>
        <w:t>cần</w:t>
      </w:r>
      <w:proofErr w:type="spellEnd"/>
      <w:r w:rsidRPr="26E6EA0C" w:rsidR="00017E86">
        <w:rPr>
          <w:i w:val="1"/>
          <w:iCs w:val="1"/>
        </w:rPr>
        <w:t xml:space="preserve"> </w:t>
      </w:r>
      <w:r w:rsidRPr="26E6EA0C" w:rsidR="45D3E639">
        <w:rPr>
          <w:i w:val="1"/>
          <w:iCs w:val="1"/>
        </w:rPr>
        <w:t>x</w:t>
      </w:r>
      <w:r w:rsidRPr="26E6EA0C" w:rsidR="00017E86">
        <w:rPr>
          <w:i w:val="1"/>
          <w:iCs w:val="1"/>
        </w:rPr>
        <w:t xml:space="preserve"> </w:t>
      </w:r>
      <w:proofErr w:type="spellStart"/>
      <w:r w:rsidRPr="26E6EA0C" w:rsidR="00017E86">
        <w:rPr>
          <w:i w:val="1"/>
          <w:iCs w:val="1"/>
        </w:rPr>
        <w:t>thời</w:t>
      </w:r>
      <w:proofErr w:type="spellEnd"/>
      <w:r w:rsidRPr="26E6EA0C" w:rsidR="00017E86">
        <w:rPr>
          <w:i w:val="1"/>
          <w:iCs w:val="1"/>
        </w:rPr>
        <w:t xml:space="preserve"> </w:t>
      </w:r>
      <w:proofErr w:type="spellStart"/>
      <w:r w:rsidRPr="26E6EA0C" w:rsidR="00017E86">
        <w:rPr>
          <w:i w:val="1"/>
          <w:iCs w:val="1"/>
        </w:rPr>
        <w:t>gian</w:t>
      </w:r>
      <w:proofErr w:type="spellEnd"/>
    </w:p>
    <w:p w:rsidR="00327CC3" w:rsidP="26E6EA0C" w:rsidRDefault="00327CC3" w14:paraId="698E473B" w14:textId="3F7DB068">
      <w:pPr>
        <w:pStyle w:val="ListParagraph"/>
        <w:numPr>
          <w:ilvl w:val="0"/>
          <w:numId w:val="40"/>
        </w:numPr>
        <w:rPr>
          <w:i w:val="1"/>
          <w:iCs w:val="1"/>
        </w:rPr>
      </w:pPr>
      <w:proofErr w:type="spellStart"/>
      <w:r w:rsidRPr="26E6EA0C" w:rsidR="00327CC3">
        <w:rPr>
          <w:i w:val="1"/>
          <w:iCs w:val="1"/>
        </w:rPr>
        <w:t>Để</w:t>
      </w:r>
      <w:proofErr w:type="spellEnd"/>
      <w:r w:rsidRPr="26E6EA0C" w:rsidR="00327CC3">
        <w:rPr>
          <w:i w:val="1"/>
          <w:iCs w:val="1"/>
        </w:rPr>
        <w:t xml:space="preserve"> </w:t>
      </w:r>
      <w:proofErr w:type="spellStart"/>
      <w:r w:rsidRPr="26E6EA0C" w:rsidR="00327CC3">
        <w:rPr>
          <w:i w:val="1"/>
          <w:iCs w:val="1"/>
        </w:rPr>
        <w:t>hiểu</w:t>
      </w:r>
      <w:proofErr w:type="spellEnd"/>
      <w:r w:rsidRPr="26E6EA0C" w:rsidR="00327CC3">
        <w:rPr>
          <w:i w:val="1"/>
          <w:iCs w:val="1"/>
        </w:rPr>
        <w:t xml:space="preserve"> </w:t>
      </w:r>
      <w:proofErr w:type="spellStart"/>
      <w:r w:rsidRPr="26E6EA0C" w:rsidR="00327CC3">
        <w:rPr>
          <w:i w:val="1"/>
          <w:iCs w:val="1"/>
        </w:rPr>
        <w:t>rõ</w:t>
      </w:r>
      <w:proofErr w:type="spellEnd"/>
      <w:r w:rsidRPr="26E6EA0C" w:rsidR="00327CC3">
        <w:rPr>
          <w:i w:val="1"/>
          <w:iCs w:val="1"/>
        </w:rPr>
        <w:t xml:space="preserve"> </w:t>
      </w:r>
      <w:proofErr w:type="spellStart"/>
      <w:r w:rsidRPr="26E6EA0C" w:rsidR="00327CC3">
        <w:rPr>
          <w:i w:val="1"/>
          <w:iCs w:val="1"/>
        </w:rPr>
        <w:t>mã</w:t>
      </w:r>
      <w:proofErr w:type="spellEnd"/>
      <w:r w:rsidRPr="26E6EA0C" w:rsidR="00327CC3">
        <w:rPr>
          <w:i w:val="1"/>
          <w:iCs w:val="1"/>
        </w:rPr>
        <w:t xml:space="preserve"> </w:t>
      </w:r>
      <w:proofErr w:type="spellStart"/>
      <w:r w:rsidRPr="26E6EA0C" w:rsidR="00327CC3">
        <w:rPr>
          <w:i w:val="1"/>
          <w:iCs w:val="1"/>
        </w:rPr>
        <w:t>nguồn</w:t>
      </w:r>
      <w:proofErr w:type="spellEnd"/>
      <w:r w:rsidRPr="26E6EA0C" w:rsidR="00327CC3">
        <w:rPr>
          <w:i w:val="1"/>
          <w:iCs w:val="1"/>
        </w:rPr>
        <w:t xml:space="preserve"> </w:t>
      </w:r>
      <w:proofErr w:type="spellStart"/>
      <w:r w:rsidRPr="26E6EA0C" w:rsidR="00327CC3">
        <w:rPr>
          <w:i w:val="1"/>
          <w:iCs w:val="1"/>
        </w:rPr>
        <w:t>mở</w:t>
      </w:r>
      <w:proofErr w:type="spellEnd"/>
      <w:r w:rsidRPr="26E6EA0C" w:rsidR="00327CC3">
        <w:rPr>
          <w:i w:val="1"/>
          <w:iCs w:val="1"/>
        </w:rPr>
        <w:t xml:space="preserve"> </w:t>
      </w:r>
      <w:proofErr w:type="spellStart"/>
      <w:r w:rsidRPr="26E6EA0C" w:rsidR="00327CC3">
        <w:rPr>
          <w:i w:val="1"/>
          <w:iCs w:val="1"/>
        </w:rPr>
        <w:t>cần</w:t>
      </w:r>
      <w:proofErr w:type="spellEnd"/>
      <w:r w:rsidRPr="26E6EA0C" w:rsidR="00327CC3">
        <w:rPr>
          <w:i w:val="1"/>
          <w:iCs w:val="1"/>
        </w:rPr>
        <w:t xml:space="preserve"> </w:t>
      </w:r>
      <w:r w:rsidRPr="26E6EA0C" w:rsidR="31EA33DC">
        <w:rPr>
          <w:i w:val="1"/>
          <w:iCs w:val="1"/>
        </w:rPr>
        <w:t>x</w:t>
      </w:r>
      <w:r w:rsidRPr="26E6EA0C" w:rsidR="00327CC3">
        <w:rPr>
          <w:i w:val="1"/>
          <w:iCs w:val="1"/>
        </w:rPr>
        <w:t xml:space="preserve"> </w:t>
      </w:r>
      <w:proofErr w:type="spellStart"/>
      <w:r w:rsidRPr="26E6EA0C" w:rsidR="00327CC3">
        <w:rPr>
          <w:i w:val="1"/>
          <w:iCs w:val="1"/>
        </w:rPr>
        <w:t>thời</w:t>
      </w:r>
      <w:proofErr w:type="spellEnd"/>
      <w:r w:rsidRPr="26E6EA0C" w:rsidR="00327CC3">
        <w:rPr>
          <w:i w:val="1"/>
          <w:iCs w:val="1"/>
        </w:rPr>
        <w:t xml:space="preserve"> </w:t>
      </w:r>
      <w:proofErr w:type="spellStart"/>
      <w:r w:rsidRPr="26E6EA0C" w:rsidR="00327CC3">
        <w:rPr>
          <w:i w:val="1"/>
          <w:iCs w:val="1"/>
        </w:rPr>
        <w:t>gian</w:t>
      </w:r>
      <w:proofErr w:type="spellEnd"/>
    </w:p>
    <w:p w:rsidRPr="00327CC3" w:rsidR="000123C4" w:rsidP="26E6EA0C" w:rsidRDefault="000123C4" w14:paraId="0B40C28B" w14:textId="5C92E5D3">
      <w:pPr>
        <w:pStyle w:val="ListParagraph"/>
        <w:numPr>
          <w:ilvl w:val="0"/>
          <w:numId w:val="40"/>
        </w:numPr>
        <w:rPr>
          <w:i w:val="1"/>
          <w:iCs w:val="1"/>
        </w:rPr>
      </w:pPr>
      <w:proofErr w:type="spellStart"/>
      <w:r w:rsidRPr="26E6EA0C" w:rsidR="000123C4">
        <w:rPr>
          <w:i w:val="1"/>
          <w:iCs w:val="1"/>
        </w:rPr>
        <w:t>Để</w:t>
      </w:r>
      <w:proofErr w:type="spellEnd"/>
      <w:r w:rsidRPr="26E6EA0C" w:rsidR="000123C4">
        <w:rPr>
          <w:i w:val="1"/>
          <w:iCs w:val="1"/>
        </w:rPr>
        <w:t xml:space="preserve"> </w:t>
      </w:r>
      <w:proofErr w:type="spellStart"/>
      <w:r w:rsidRPr="26E6EA0C" w:rsidR="000123C4">
        <w:rPr>
          <w:i w:val="1"/>
          <w:iCs w:val="1"/>
        </w:rPr>
        <w:t>thay</w:t>
      </w:r>
      <w:proofErr w:type="spellEnd"/>
      <w:r w:rsidRPr="26E6EA0C" w:rsidR="000123C4">
        <w:rPr>
          <w:i w:val="1"/>
          <w:iCs w:val="1"/>
        </w:rPr>
        <w:t xml:space="preserve"> </w:t>
      </w:r>
      <w:proofErr w:type="spellStart"/>
      <w:r w:rsidRPr="26E6EA0C" w:rsidR="000123C4">
        <w:rPr>
          <w:i w:val="1"/>
          <w:iCs w:val="1"/>
        </w:rPr>
        <w:t>đổi</w:t>
      </w:r>
      <w:proofErr w:type="spellEnd"/>
      <w:r w:rsidRPr="26E6EA0C" w:rsidR="000123C4">
        <w:rPr>
          <w:i w:val="1"/>
          <w:iCs w:val="1"/>
        </w:rPr>
        <w:t xml:space="preserve"> </w:t>
      </w:r>
      <w:proofErr w:type="spellStart"/>
      <w:r w:rsidRPr="26E6EA0C" w:rsidR="000123C4">
        <w:rPr>
          <w:i w:val="1"/>
          <w:iCs w:val="1"/>
        </w:rPr>
        <w:t>giao</w:t>
      </w:r>
      <w:proofErr w:type="spellEnd"/>
      <w:r w:rsidRPr="26E6EA0C" w:rsidR="000123C4">
        <w:rPr>
          <w:i w:val="1"/>
          <w:iCs w:val="1"/>
        </w:rPr>
        <w:t xml:space="preserve"> </w:t>
      </w:r>
      <w:proofErr w:type="spellStart"/>
      <w:r w:rsidRPr="26E6EA0C" w:rsidR="000123C4">
        <w:rPr>
          <w:i w:val="1"/>
          <w:iCs w:val="1"/>
        </w:rPr>
        <w:t>diện</w:t>
      </w:r>
      <w:proofErr w:type="spellEnd"/>
      <w:r w:rsidRPr="26E6EA0C" w:rsidR="000123C4">
        <w:rPr>
          <w:i w:val="1"/>
          <w:iCs w:val="1"/>
        </w:rPr>
        <w:t xml:space="preserve">, </w:t>
      </w:r>
      <w:proofErr w:type="spellStart"/>
      <w:r w:rsidRPr="26E6EA0C" w:rsidR="000123C4">
        <w:rPr>
          <w:i w:val="1"/>
          <w:iCs w:val="1"/>
        </w:rPr>
        <w:t>để</w:t>
      </w:r>
      <w:proofErr w:type="spellEnd"/>
      <w:r w:rsidRPr="26E6EA0C" w:rsidR="000123C4">
        <w:rPr>
          <w:i w:val="1"/>
          <w:iCs w:val="1"/>
        </w:rPr>
        <w:t xml:space="preserve"> </w:t>
      </w:r>
      <w:proofErr w:type="spellStart"/>
      <w:r w:rsidRPr="26E6EA0C" w:rsidR="000123C4">
        <w:rPr>
          <w:i w:val="1"/>
          <w:iCs w:val="1"/>
        </w:rPr>
        <w:t>chỉnh</w:t>
      </w:r>
      <w:proofErr w:type="spellEnd"/>
      <w:r w:rsidRPr="26E6EA0C" w:rsidR="000123C4">
        <w:rPr>
          <w:i w:val="1"/>
          <w:iCs w:val="1"/>
        </w:rPr>
        <w:t xml:space="preserve"> </w:t>
      </w:r>
      <w:proofErr w:type="spellStart"/>
      <w:r w:rsidRPr="26E6EA0C" w:rsidR="000123C4">
        <w:rPr>
          <w:i w:val="1"/>
          <w:iCs w:val="1"/>
        </w:rPr>
        <w:t>sửa</w:t>
      </w:r>
      <w:proofErr w:type="spellEnd"/>
      <w:r w:rsidRPr="26E6EA0C" w:rsidR="000123C4">
        <w:rPr>
          <w:i w:val="1"/>
          <w:iCs w:val="1"/>
        </w:rPr>
        <w:t xml:space="preserve"> </w:t>
      </w:r>
      <w:proofErr w:type="spellStart"/>
      <w:r w:rsidRPr="26E6EA0C" w:rsidR="000123C4">
        <w:rPr>
          <w:i w:val="1"/>
          <w:iCs w:val="1"/>
        </w:rPr>
        <w:t>tính</w:t>
      </w:r>
      <w:proofErr w:type="spellEnd"/>
      <w:r w:rsidRPr="26E6EA0C" w:rsidR="000123C4">
        <w:rPr>
          <w:i w:val="1"/>
          <w:iCs w:val="1"/>
        </w:rPr>
        <w:t xml:space="preserve"> </w:t>
      </w:r>
      <w:proofErr w:type="spellStart"/>
      <w:r w:rsidRPr="26E6EA0C" w:rsidR="000123C4">
        <w:rPr>
          <w:i w:val="1"/>
          <w:iCs w:val="1"/>
        </w:rPr>
        <w:t>năng</w:t>
      </w:r>
      <w:proofErr w:type="spellEnd"/>
      <w:r w:rsidRPr="26E6EA0C" w:rsidR="000123C4">
        <w:rPr>
          <w:i w:val="1"/>
          <w:iCs w:val="1"/>
        </w:rPr>
        <w:t xml:space="preserve"> </w:t>
      </w:r>
      <w:proofErr w:type="spellStart"/>
      <w:r w:rsidRPr="26E6EA0C" w:rsidR="000123C4">
        <w:rPr>
          <w:i w:val="1"/>
          <w:iCs w:val="1"/>
        </w:rPr>
        <w:t>cần</w:t>
      </w:r>
      <w:proofErr w:type="spellEnd"/>
      <w:r w:rsidRPr="26E6EA0C" w:rsidR="000123C4">
        <w:rPr>
          <w:i w:val="1"/>
          <w:iCs w:val="1"/>
        </w:rPr>
        <w:t xml:space="preserve"> </w:t>
      </w:r>
      <w:r w:rsidRPr="26E6EA0C" w:rsidR="07F33EEA">
        <w:rPr>
          <w:i w:val="1"/>
          <w:iCs w:val="1"/>
        </w:rPr>
        <w:t>x</w:t>
      </w:r>
      <w:r w:rsidRPr="26E6EA0C" w:rsidR="000123C4">
        <w:rPr>
          <w:i w:val="1"/>
          <w:iCs w:val="1"/>
        </w:rPr>
        <w:t xml:space="preserve"> </w:t>
      </w:r>
      <w:proofErr w:type="spellStart"/>
      <w:r w:rsidRPr="26E6EA0C" w:rsidR="000123C4">
        <w:rPr>
          <w:i w:val="1"/>
          <w:iCs w:val="1"/>
        </w:rPr>
        <w:t>thời</w:t>
      </w:r>
      <w:proofErr w:type="spellEnd"/>
      <w:r w:rsidRPr="26E6EA0C" w:rsidR="000123C4">
        <w:rPr>
          <w:i w:val="1"/>
          <w:iCs w:val="1"/>
        </w:rPr>
        <w:t xml:space="preserve"> </w:t>
      </w:r>
      <w:proofErr w:type="spellStart"/>
      <w:r w:rsidRPr="26E6EA0C" w:rsidR="000123C4">
        <w:rPr>
          <w:i w:val="1"/>
          <w:iCs w:val="1"/>
        </w:rPr>
        <w:t>gian</w:t>
      </w:r>
      <w:proofErr w:type="spellEnd"/>
    </w:p>
    <w:p w:rsidR="00D466C7" w:rsidP="00E31DB9" w:rsidRDefault="002814C8" w14:paraId="33628FB7" w14:textId="0FE0EABF">
      <w:pPr>
        <w:pStyle w:val="Heading2"/>
        <w:rPr/>
      </w:pPr>
      <w:bookmarkStart w:name="_Toc57272153" w:id="15"/>
      <w:r w:rsidR="002814C8">
        <w:rPr/>
        <w:t>Ước</w:t>
      </w:r>
      <w:r w:rsidR="002814C8">
        <w:rPr/>
        <w:t xml:space="preserve"> </w:t>
      </w:r>
      <w:r w:rsidR="002814C8">
        <w:rPr/>
        <w:t>lượng</w:t>
      </w:r>
      <w:r w:rsidR="002814C8">
        <w:rPr/>
        <w:t xml:space="preserve"> </w:t>
      </w:r>
      <w:r w:rsidR="002814C8">
        <w:rPr/>
        <w:t>rủi</w:t>
      </w:r>
      <w:r w:rsidR="002814C8">
        <w:rPr/>
        <w:t xml:space="preserve"> </w:t>
      </w:r>
      <w:r w:rsidR="002814C8">
        <w:rPr/>
        <w:t>ro</w:t>
      </w:r>
      <w:bookmarkEnd w:id="15"/>
    </w:p>
    <w:p w:rsidRPr="00A43D43" w:rsidR="00D466C7" w:rsidP="26E6EA0C" w:rsidRDefault="00D466C7" w14:paraId="30F46987" w14:textId="5536A289">
      <w:pPr>
        <w:rPr>
          <w:b w:val="1"/>
          <w:bCs w:val="1"/>
          <w:i w:val="1"/>
          <w:iCs w:val="1"/>
          <w:u w:val="single"/>
        </w:rPr>
      </w:pPr>
      <w:proofErr w:type="spellStart"/>
      <w:r w:rsidRPr="26E6EA0C" w:rsidR="15439DEC">
        <w:rPr>
          <w:b w:val="1"/>
          <w:bCs w:val="1"/>
          <w:i w:val="1"/>
          <w:iCs w:val="1"/>
          <w:u w:val="single"/>
        </w:rPr>
        <w:t>Rủi</w:t>
      </w:r>
      <w:proofErr w:type="spellEnd"/>
      <w:r w:rsidRPr="26E6EA0C" w:rsidR="15439DEC">
        <w:rPr>
          <w:b w:val="1"/>
          <w:bCs w:val="1"/>
          <w:i w:val="1"/>
          <w:iCs w:val="1"/>
          <w:u w:val="single"/>
        </w:rPr>
        <w:t xml:space="preserve"> </w:t>
      </w:r>
      <w:proofErr w:type="spellStart"/>
      <w:r w:rsidRPr="26E6EA0C" w:rsidR="15439DEC">
        <w:rPr>
          <w:b w:val="1"/>
          <w:bCs w:val="1"/>
          <w:i w:val="1"/>
          <w:iCs w:val="1"/>
          <w:u w:val="single"/>
        </w:rPr>
        <w:t>ro</w:t>
      </w:r>
      <w:proofErr w:type="spellEnd"/>
      <w:r w:rsidRPr="26E6EA0C" w:rsidR="15439DEC">
        <w:rPr>
          <w:b w:val="1"/>
          <w:bCs w:val="1"/>
          <w:i w:val="1"/>
          <w:iCs w:val="1"/>
          <w:u w:val="single"/>
        </w:rPr>
        <w:t xml:space="preserve"> 1:</w:t>
      </w:r>
      <w:r w:rsidRPr="26E6EA0C" w:rsidR="15439DEC">
        <w:rPr>
          <w:b w:val="1"/>
          <w:bCs w:val="1"/>
          <w:i w:val="1"/>
          <w:iCs w:val="1"/>
        </w:rPr>
        <w:t xml:space="preserve"> </w:t>
      </w:r>
    </w:p>
    <w:p w:rsidRPr="00A43D43" w:rsidR="00D466C7" w:rsidP="26E6EA0C" w:rsidRDefault="00D466C7" w14:paraId="3D74BBBE" w14:textId="3FFC1DE9">
      <w:pPr>
        <w:pStyle w:val="ListParagraph"/>
        <w:numPr>
          <w:ilvl w:val="0"/>
          <w:numId w:val="45"/>
        </w:numPr>
        <w:rPr>
          <w:rFonts w:ascii="Tahoma" w:hAnsi="Tahoma" w:eastAsia="Tahoma" w:cs="Tahoma"/>
        </w:rPr>
      </w:pPr>
      <w:proofErr w:type="spellStart"/>
      <w:r w:rsidRPr="26E6EA0C" w:rsidR="15439DEC">
        <w:rPr>
          <w:i w:val="1"/>
          <w:iCs w:val="1"/>
        </w:rPr>
        <w:t>Tên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rủi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ro</w:t>
      </w:r>
      <w:proofErr w:type="spellEnd"/>
      <w:r w:rsidRPr="26E6EA0C" w:rsidR="15439DEC">
        <w:rPr>
          <w:i w:val="1"/>
          <w:iCs w:val="1"/>
        </w:rPr>
        <w:t xml:space="preserve">: </w:t>
      </w:r>
      <w:proofErr w:type="spellStart"/>
      <w:r w:rsidRPr="26E6EA0C" w:rsidR="15439DEC">
        <w:rPr>
          <w:i w:val="1"/>
          <w:iCs w:val="1"/>
        </w:rPr>
        <w:t>Chưa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nắm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rõ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yêu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cầu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trước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khi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vào</w:t>
      </w:r>
      <w:proofErr w:type="spellEnd"/>
      <w:r w:rsidRPr="26E6EA0C" w:rsidR="15439DEC">
        <w:rPr>
          <w:i w:val="1"/>
          <w:iCs w:val="1"/>
        </w:rPr>
        <w:t xml:space="preserve"> sprint </w:t>
      </w:r>
    </w:p>
    <w:p w:rsidRPr="00A43D43" w:rsidR="00D466C7" w:rsidP="26E6EA0C" w:rsidRDefault="00D466C7" w14:paraId="7F656F16" w14:textId="540C0D5F">
      <w:pPr>
        <w:pStyle w:val="ListParagraph"/>
        <w:numPr>
          <w:ilvl w:val="0"/>
          <w:numId w:val="45"/>
        </w:numPr>
        <w:rPr>
          <w:rFonts w:ascii="Tahoma" w:hAnsi="Tahoma" w:eastAsia="Tahoma" w:cs="Tahoma"/>
        </w:rPr>
      </w:pPr>
      <w:proofErr w:type="spellStart"/>
      <w:r w:rsidRPr="26E6EA0C" w:rsidR="15439DEC">
        <w:rPr>
          <w:i w:val="1"/>
          <w:iCs w:val="1"/>
        </w:rPr>
        <w:t>Mô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tả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rủi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ro</w:t>
      </w:r>
      <w:proofErr w:type="spellEnd"/>
      <w:r w:rsidRPr="26E6EA0C" w:rsidR="15439DEC">
        <w:rPr>
          <w:i w:val="1"/>
          <w:iCs w:val="1"/>
        </w:rPr>
        <w:t xml:space="preserve">: Do confirm </w:t>
      </w:r>
      <w:proofErr w:type="spellStart"/>
      <w:r w:rsidRPr="26E6EA0C" w:rsidR="15439DEC">
        <w:rPr>
          <w:i w:val="1"/>
          <w:iCs w:val="1"/>
        </w:rPr>
        <w:t>với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khách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hàng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mà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chưa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hiểu</w:t>
      </w:r>
      <w:proofErr w:type="spellEnd"/>
      <w:r w:rsidRPr="26E6EA0C" w:rsidR="15439DEC">
        <w:rPr>
          <w:i w:val="1"/>
          <w:iCs w:val="1"/>
        </w:rPr>
        <w:t xml:space="preserve"> ý </w:t>
      </w:r>
      <w:proofErr w:type="spellStart"/>
      <w:r w:rsidRPr="26E6EA0C" w:rsidR="15439DEC">
        <w:rPr>
          <w:i w:val="1"/>
          <w:iCs w:val="1"/>
        </w:rPr>
        <w:t>khách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hàng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hoặc</w:t>
      </w:r>
      <w:proofErr w:type="spellEnd"/>
      <w:r w:rsidRPr="26E6EA0C" w:rsidR="15439DEC">
        <w:rPr>
          <w:i w:val="1"/>
          <w:iCs w:val="1"/>
        </w:rPr>
        <w:t xml:space="preserve"> do </w:t>
      </w:r>
      <w:proofErr w:type="spellStart"/>
      <w:r w:rsidRPr="26E6EA0C" w:rsidR="15439DEC">
        <w:rPr>
          <w:i w:val="1"/>
          <w:iCs w:val="1"/>
        </w:rPr>
        <w:t>Người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phụ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trách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truyền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đạt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chưa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đúng</w:t>
      </w:r>
      <w:proofErr w:type="spellEnd"/>
      <w:r w:rsidRPr="26E6EA0C" w:rsidR="15439DEC">
        <w:rPr>
          <w:i w:val="1"/>
          <w:iCs w:val="1"/>
        </w:rPr>
        <w:t xml:space="preserve"> ý </w:t>
      </w:r>
      <w:proofErr w:type="spellStart"/>
      <w:r w:rsidRPr="26E6EA0C" w:rsidR="15439DEC">
        <w:rPr>
          <w:i w:val="1"/>
          <w:iCs w:val="1"/>
        </w:rPr>
        <w:t>khác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hàng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nên</w:t>
      </w:r>
      <w:proofErr w:type="spellEnd"/>
      <w:r w:rsidRPr="26E6EA0C" w:rsidR="15439DEC">
        <w:rPr>
          <w:i w:val="1"/>
          <w:iCs w:val="1"/>
        </w:rPr>
        <w:t xml:space="preserve"> team </w:t>
      </w:r>
      <w:proofErr w:type="spellStart"/>
      <w:r w:rsidRPr="26E6EA0C" w:rsidR="15439DEC">
        <w:rPr>
          <w:i w:val="1"/>
          <w:iCs w:val="1"/>
        </w:rPr>
        <w:t>chưa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hiểu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đúng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yêu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cầu</w:t>
      </w:r>
      <w:proofErr w:type="spellEnd"/>
      <w:r w:rsidRPr="26E6EA0C" w:rsidR="15439DEC">
        <w:rPr>
          <w:i w:val="1"/>
          <w:iCs w:val="1"/>
        </w:rPr>
        <w:t xml:space="preserve">. Do </w:t>
      </w:r>
      <w:proofErr w:type="spellStart"/>
      <w:r w:rsidRPr="26E6EA0C" w:rsidR="15439DEC">
        <w:rPr>
          <w:i w:val="1"/>
          <w:iCs w:val="1"/>
        </w:rPr>
        <w:t>đó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sau</w:t>
      </w:r>
      <w:proofErr w:type="spellEnd"/>
      <w:r w:rsidRPr="26E6EA0C" w:rsidR="15439DEC">
        <w:rPr>
          <w:i w:val="1"/>
          <w:iCs w:val="1"/>
        </w:rPr>
        <w:t xml:space="preserve"> sprint </w:t>
      </w:r>
      <w:proofErr w:type="spellStart"/>
      <w:r w:rsidRPr="26E6EA0C" w:rsidR="15439DEC">
        <w:rPr>
          <w:i w:val="1"/>
          <w:iCs w:val="1"/>
        </w:rPr>
        <w:t>bản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dùng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thử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không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thể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thu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được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phản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hồi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hài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lòng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từ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khách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hàng</w:t>
      </w:r>
      <w:proofErr w:type="spellEnd"/>
      <w:r w:rsidRPr="26E6EA0C" w:rsidR="15439DEC">
        <w:rPr>
          <w:i w:val="1"/>
          <w:iCs w:val="1"/>
        </w:rPr>
        <w:t xml:space="preserve">. </w:t>
      </w:r>
    </w:p>
    <w:p w:rsidRPr="00A43D43" w:rsidR="00D466C7" w:rsidP="26E6EA0C" w:rsidRDefault="00D466C7" w14:paraId="6CF0C816" w14:textId="68ABD23A">
      <w:pPr>
        <w:pStyle w:val="ListParagraph"/>
        <w:numPr>
          <w:ilvl w:val="0"/>
          <w:numId w:val="45"/>
        </w:numPr>
        <w:rPr>
          <w:rFonts w:ascii="Tahoma" w:hAnsi="Tahoma" w:eastAsia="Tahoma" w:cs="Tahoma"/>
        </w:rPr>
      </w:pPr>
      <w:proofErr w:type="spellStart"/>
      <w:r w:rsidRPr="26E6EA0C" w:rsidR="15439DEC">
        <w:rPr>
          <w:i w:val="1"/>
          <w:iCs w:val="1"/>
        </w:rPr>
        <w:t>Xác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suất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xảy</w:t>
      </w:r>
      <w:proofErr w:type="spellEnd"/>
      <w:r w:rsidRPr="26E6EA0C" w:rsidR="15439DEC">
        <w:rPr>
          <w:i w:val="1"/>
          <w:iCs w:val="1"/>
        </w:rPr>
        <w:t xml:space="preserve"> ra: </w:t>
      </w:r>
      <w:proofErr w:type="spellStart"/>
      <w:r w:rsidRPr="26E6EA0C" w:rsidR="15439DEC">
        <w:rPr>
          <w:i w:val="1"/>
          <w:iCs w:val="1"/>
        </w:rPr>
        <w:t>xảy</w:t>
      </w:r>
      <w:proofErr w:type="spellEnd"/>
      <w:r w:rsidRPr="26E6EA0C" w:rsidR="15439DEC">
        <w:rPr>
          <w:i w:val="1"/>
          <w:iCs w:val="1"/>
        </w:rPr>
        <w:t xml:space="preserve"> ra </w:t>
      </w:r>
      <w:proofErr w:type="spellStart"/>
      <w:r w:rsidRPr="26E6EA0C" w:rsidR="15439DEC">
        <w:rPr>
          <w:i w:val="1"/>
          <w:iCs w:val="1"/>
        </w:rPr>
        <w:t>thường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xuyên</w:t>
      </w:r>
      <w:proofErr w:type="spellEnd"/>
      <w:r w:rsidRPr="26E6EA0C" w:rsidR="15439DEC">
        <w:rPr>
          <w:i w:val="1"/>
          <w:iCs w:val="1"/>
        </w:rPr>
        <w:t xml:space="preserve">, </w:t>
      </w:r>
      <w:proofErr w:type="spellStart"/>
      <w:r w:rsidRPr="26E6EA0C" w:rsidR="15439DEC">
        <w:rPr>
          <w:i w:val="1"/>
          <w:iCs w:val="1"/>
        </w:rPr>
        <w:t>dễ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gặp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phải</w:t>
      </w:r>
      <w:proofErr w:type="spellEnd"/>
      <w:r w:rsidRPr="26E6EA0C" w:rsidR="15439DEC">
        <w:rPr>
          <w:i w:val="1"/>
          <w:iCs w:val="1"/>
        </w:rPr>
        <w:t xml:space="preserve">. </w:t>
      </w:r>
    </w:p>
    <w:p w:rsidRPr="00A43D43" w:rsidR="00D466C7" w:rsidP="26E6EA0C" w:rsidRDefault="00D466C7" w14:paraId="06D71E90" w14:textId="44FB808B">
      <w:pPr>
        <w:pStyle w:val="ListParagraph"/>
        <w:numPr>
          <w:ilvl w:val="0"/>
          <w:numId w:val="45"/>
        </w:numPr>
        <w:rPr>
          <w:rFonts w:ascii="Tahoma" w:hAnsi="Tahoma" w:eastAsia="Tahoma" w:cs="Tahoma"/>
        </w:rPr>
      </w:pPr>
      <w:proofErr w:type="spellStart"/>
      <w:r w:rsidRPr="26E6EA0C" w:rsidR="15439DEC">
        <w:rPr>
          <w:i w:val="1"/>
          <w:iCs w:val="1"/>
        </w:rPr>
        <w:t>Mức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độ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thiệt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hại</w:t>
      </w:r>
      <w:proofErr w:type="spellEnd"/>
      <w:r w:rsidRPr="26E6EA0C" w:rsidR="15439DEC">
        <w:rPr>
          <w:i w:val="1"/>
          <w:iCs w:val="1"/>
        </w:rPr>
        <w:t xml:space="preserve">: </w:t>
      </w:r>
      <w:proofErr w:type="spellStart"/>
      <w:r w:rsidRPr="26E6EA0C" w:rsidR="15439DEC">
        <w:rPr>
          <w:i w:val="1"/>
          <w:iCs w:val="1"/>
        </w:rPr>
        <w:t>Với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tần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suất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ít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thì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thiệt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hại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nhẹ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về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uy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tín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và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sức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khỏe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của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các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thành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viên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trong</w:t>
      </w:r>
      <w:proofErr w:type="spellEnd"/>
      <w:r w:rsidRPr="26E6EA0C" w:rsidR="15439DEC">
        <w:rPr>
          <w:i w:val="1"/>
          <w:iCs w:val="1"/>
        </w:rPr>
        <w:t xml:space="preserve"> team. </w:t>
      </w:r>
      <w:proofErr w:type="spellStart"/>
      <w:r w:rsidRPr="26E6EA0C" w:rsidR="15439DEC">
        <w:rPr>
          <w:i w:val="1"/>
          <w:iCs w:val="1"/>
        </w:rPr>
        <w:t>Với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tần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suất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lớn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thì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gây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thiệt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hại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nặng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nề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về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uy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tín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với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khách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hàng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và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có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thể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làm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trễ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hạn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của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dự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án</w:t>
      </w:r>
      <w:proofErr w:type="spellEnd"/>
      <w:r w:rsidRPr="26E6EA0C" w:rsidR="15439DEC">
        <w:rPr>
          <w:i w:val="1"/>
          <w:iCs w:val="1"/>
        </w:rPr>
        <w:t xml:space="preserve">. </w:t>
      </w:r>
    </w:p>
    <w:p w:rsidRPr="00A43D43" w:rsidR="00D466C7" w:rsidP="26E6EA0C" w:rsidRDefault="00D466C7" w14:paraId="71807BCC" w14:textId="4C94AD54">
      <w:pPr>
        <w:pStyle w:val="ListParagraph"/>
        <w:numPr>
          <w:ilvl w:val="0"/>
          <w:numId w:val="45"/>
        </w:numPr>
        <w:rPr>
          <w:rFonts w:ascii="Tahoma" w:hAnsi="Tahoma" w:eastAsia="Tahoma" w:cs="Tahoma"/>
        </w:rPr>
      </w:pPr>
      <w:proofErr w:type="spellStart"/>
      <w:r w:rsidRPr="26E6EA0C" w:rsidR="15439DEC">
        <w:rPr>
          <w:i w:val="1"/>
          <w:iCs w:val="1"/>
        </w:rPr>
        <w:t>Giải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pháp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xử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lý</w:t>
      </w:r>
      <w:proofErr w:type="spellEnd"/>
      <w:r w:rsidRPr="26E6EA0C" w:rsidR="15439DEC">
        <w:rPr>
          <w:i w:val="1"/>
          <w:iCs w:val="1"/>
        </w:rPr>
        <w:t xml:space="preserve">: </w:t>
      </w:r>
    </w:p>
    <w:p w:rsidRPr="00A43D43" w:rsidR="00D466C7" w:rsidP="26E6EA0C" w:rsidRDefault="00D466C7" w14:paraId="7D0FD9BE" w14:textId="530AD924">
      <w:pPr>
        <w:pStyle w:val="ListParagraph"/>
        <w:numPr>
          <w:ilvl w:val="0"/>
          <w:numId w:val="47"/>
        </w:numPr>
        <w:rPr>
          <w:rFonts w:ascii="Tahoma" w:hAnsi="Tahoma" w:eastAsia="Tahoma" w:cs="Tahoma"/>
        </w:rPr>
      </w:pPr>
      <w:proofErr w:type="spellStart"/>
      <w:r w:rsidRPr="26E6EA0C" w:rsidR="15439DEC">
        <w:rPr>
          <w:i w:val="1"/>
          <w:iCs w:val="1"/>
        </w:rPr>
        <w:t>Làm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thêm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giờ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để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hoàn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thành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công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việc</w:t>
      </w:r>
      <w:proofErr w:type="spellEnd"/>
      <w:r w:rsidRPr="26E6EA0C" w:rsidR="15439DEC">
        <w:rPr>
          <w:i w:val="1"/>
          <w:iCs w:val="1"/>
        </w:rPr>
        <w:t xml:space="preserve"> </w:t>
      </w:r>
    </w:p>
    <w:p w:rsidRPr="00A43D43" w:rsidR="00D466C7" w:rsidP="26E6EA0C" w:rsidRDefault="00D466C7" w14:paraId="73AE70A3" w14:textId="3E35E248">
      <w:pPr>
        <w:pStyle w:val="ListParagraph"/>
        <w:numPr>
          <w:ilvl w:val="0"/>
          <w:numId w:val="47"/>
        </w:numPr>
        <w:rPr>
          <w:rFonts w:ascii="Tahoma" w:hAnsi="Tahoma" w:eastAsia="Tahoma" w:cs="Tahoma"/>
        </w:rPr>
      </w:pPr>
      <w:r w:rsidRPr="26E6EA0C" w:rsidR="15439DEC">
        <w:rPr>
          <w:i w:val="1"/>
          <w:iCs w:val="1"/>
        </w:rPr>
        <w:t xml:space="preserve">Confirm </w:t>
      </w:r>
      <w:proofErr w:type="spellStart"/>
      <w:r w:rsidRPr="26E6EA0C" w:rsidR="15439DEC">
        <w:rPr>
          <w:i w:val="1"/>
          <w:iCs w:val="1"/>
        </w:rPr>
        <w:t>yêu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cầu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với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khách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hàng</w:t>
      </w:r>
      <w:proofErr w:type="spellEnd"/>
      <w:r w:rsidRPr="26E6EA0C" w:rsidR="15439DEC">
        <w:rPr>
          <w:i w:val="1"/>
          <w:iCs w:val="1"/>
        </w:rPr>
        <w:t xml:space="preserve">, </w:t>
      </w:r>
      <w:proofErr w:type="spellStart"/>
      <w:r w:rsidRPr="26E6EA0C" w:rsidR="15439DEC">
        <w:rPr>
          <w:i w:val="1"/>
          <w:iCs w:val="1"/>
        </w:rPr>
        <w:t>đảm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bảo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mọi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thành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viên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đều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hiểu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rõ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yêu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cầu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trước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khi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bắt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đầu</w:t>
      </w:r>
      <w:proofErr w:type="spellEnd"/>
      <w:r w:rsidRPr="26E6EA0C" w:rsidR="15439DEC">
        <w:rPr>
          <w:i w:val="1"/>
          <w:iCs w:val="1"/>
        </w:rPr>
        <w:t xml:space="preserve"> sprint. </w:t>
      </w:r>
    </w:p>
    <w:p w:rsidRPr="00A43D43" w:rsidR="00D466C7" w:rsidP="26E6EA0C" w:rsidRDefault="00D466C7" w14:paraId="75BBC988" w14:textId="5259F957">
      <w:pPr>
        <w:pStyle w:val="ListParagraph"/>
        <w:numPr>
          <w:ilvl w:val="0"/>
          <w:numId w:val="47"/>
        </w:numPr>
        <w:rPr>
          <w:rFonts w:ascii="Tahoma" w:hAnsi="Tahoma" w:eastAsia="Tahoma" w:cs="Tahoma"/>
        </w:rPr>
      </w:pPr>
      <w:proofErr w:type="spellStart"/>
      <w:r w:rsidRPr="26E6EA0C" w:rsidR="15439DEC">
        <w:rPr>
          <w:i w:val="1"/>
          <w:iCs w:val="1"/>
        </w:rPr>
        <w:t>Ước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lượng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dư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một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chút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thời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gian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cho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các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tình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huống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ngoại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lệ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khi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lập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kế</w:t>
      </w:r>
      <w:proofErr w:type="spellEnd"/>
      <w:r w:rsidRPr="26E6EA0C" w:rsidR="15439DEC">
        <w:rPr>
          <w:i w:val="1"/>
          <w:iCs w:val="1"/>
        </w:rPr>
        <w:t xml:space="preserve"> </w:t>
      </w:r>
      <w:proofErr w:type="spellStart"/>
      <w:r w:rsidRPr="26E6EA0C" w:rsidR="15439DEC">
        <w:rPr>
          <w:i w:val="1"/>
          <w:iCs w:val="1"/>
        </w:rPr>
        <w:t>hoạch</w:t>
      </w:r>
      <w:proofErr w:type="spellEnd"/>
    </w:p>
    <w:p w:rsidR="479F8877" w:rsidP="26E6EA0C" w:rsidRDefault="479F8877" w14:paraId="4EEFFF29" w14:textId="35879024">
      <w:pPr>
        <w:pStyle w:val="Normal"/>
        <w:ind w:left="0"/>
        <w:rPr>
          <w:b w:val="1"/>
          <w:bCs w:val="1"/>
          <w:i w:val="1"/>
          <w:iCs w:val="1"/>
          <w:u w:val="single"/>
        </w:rPr>
      </w:pPr>
      <w:proofErr w:type="spellStart"/>
      <w:r w:rsidRPr="26E6EA0C" w:rsidR="479F8877">
        <w:rPr>
          <w:b w:val="1"/>
          <w:bCs w:val="1"/>
          <w:i w:val="1"/>
          <w:iCs w:val="1"/>
          <w:u w:val="single"/>
        </w:rPr>
        <w:t>Rủi</w:t>
      </w:r>
      <w:proofErr w:type="spellEnd"/>
      <w:r w:rsidRPr="26E6EA0C" w:rsidR="479F8877">
        <w:rPr>
          <w:b w:val="1"/>
          <w:bCs w:val="1"/>
          <w:i w:val="1"/>
          <w:iCs w:val="1"/>
          <w:u w:val="single"/>
        </w:rPr>
        <w:t xml:space="preserve"> </w:t>
      </w:r>
      <w:proofErr w:type="spellStart"/>
      <w:r w:rsidRPr="26E6EA0C" w:rsidR="479F8877">
        <w:rPr>
          <w:b w:val="1"/>
          <w:bCs w:val="1"/>
          <w:i w:val="1"/>
          <w:iCs w:val="1"/>
          <w:u w:val="single"/>
        </w:rPr>
        <w:t>ro</w:t>
      </w:r>
      <w:proofErr w:type="spellEnd"/>
      <w:r w:rsidRPr="26E6EA0C" w:rsidR="479F8877">
        <w:rPr>
          <w:b w:val="1"/>
          <w:bCs w:val="1"/>
          <w:i w:val="1"/>
          <w:iCs w:val="1"/>
          <w:u w:val="single"/>
        </w:rPr>
        <w:t xml:space="preserve"> 2:</w:t>
      </w:r>
      <w:r w:rsidRPr="26E6EA0C" w:rsidR="479F8877">
        <w:rPr>
          <w:b w:val="1"/>
          <w:bCs w:val="1"/>
          <w:i w:val="1"/>
          <w:iCs w:val="1"/>
        </w:rPr>
        <w:t xml:space="preserve"> </w:t>
      </w:r>
    </w:p>
    <w:p w:rsidR="479F8877" w:rsidP="26E6EA0C" w:rsidRDefault="479F8877" w14:paraId="6499E6FA" w14:textId="6298DE6E">
      <w:pPr>
        <w:pStyle w:val="ListParagraph"/>
        <w:numPr>
          <w:ilvl w:val="0"/>
          <w:numId w:val="48"/>
        </w:numPr>
        <w:rPr>
          <w:rFonts w:ascii="Tahoma" w:hAnsi="Tahoma" w:eastAsia="Tahoma" w:cs="Tahoma"/>
        </w:rPr>
      </w:pPr>
      <w:proofErr w:type="spellStart"/>
      <w:r w:rsidRPr="26E6EA0C" w:rsidR="479F8877">
        <w:rPr>
          <w:i w:val="1"/>
          <w:iCs w:val="1"/>
        </w:rPr>
        <w:t>Tên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rủi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ro</w:t>
      </w:r>
      <w:proofErr w:type="spellEnd"/>
      <w:r w:rsidRPr="26E6EA0C" w:rsidR="479F8877">
        <w:rPr>
          <w:i w:val="1"/>
          <w:iCs w:val="1"/>
        </w:rPr>
        <w:t xml:space="preserve">: Các sprint </w:t>
      </w:r>
      <w:proofErr w:type="spellStart"/>
      <w:r w:rsidRPr="26E6EA0C" w:rsidR="479F8877">
        <w:rPr>
          <w:i w:val="1"/>
          <w:iCs w:val="1"/>
        </w:rPr>
        <w:t>không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thể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hoàn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thành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đúng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thời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gian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đã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được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định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sẵn</w:t>
      </w:r>
      <w:proofErr w:type="spellEnd"/>
      <w:r w:rsidRPr="26E6EA0C" w:rsidR="479F8877">
        <w:rPr>
          <w:i w:val="1"/>
          <w:iCs w:val="1"/>
        </w:rPr>
        <w:t xml:space="preserve"> </w:t>
      </w:r>
    </w:p>
    <w:p w:rsidR="479F8877" w:rsidP="26E6EA0C" w:rsidRDefault="479F8877" w14:paraId="4EB01233" w14:textId="645F58F3">
      <w:pPr>
        <w:pStyle w:val="ListParagraph"/>
        <w:numPr>
          <w:ilvl w:val="0"/>
          <w:numId w:val="48"/>
        </w:numPr>
        <w:rPr>
          <w:rFonts w:ascii="Tahoma" w:hAnsi="Tahoma" w:eastAsia="Tahoma" w:cs="Tahoma"/>
        </w:rPr>
      </w:pPr>
      <w:proofErr w:type="spellStart"/>
      <w:r w:rsidRPr="26E6EA0C" w:rsidR="479F8877">
        <w:rPr>
          <w:i w:val="1"/>
          <w:iCs w:val="1"/>
        </w:rPr>
        <w:t>Mô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tả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rủi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ro</w:t>
      </w:r>
      <w:proofErr w:type="spellEnd"/>
      <w:r w:rsidRPr="26E6EA0C" w:rsidR="479F8877">
        <w:rPr>
          <w:i w:val="1"/>
          <w:iCs w:val="1"/>
        </w:rPr>
        <w:t xml:space="preserve">: </w:t>
      </w:r>
      <w:proofErr w:type="spellStart"/>
      <w:r w:rsidRPr="26E6EA0C" w:rsidR="479F8877">
        <w:rPr>
          <w:i w:val="1"/>
          <w:iCs w:val="1"/>
        </w:rPr>
        <w:t>Vì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một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lý</w:t>
      </w:r>
      <w:proofErr w:type="spellEnd"/>
      <w:r w:rsidRPr="26E6EA0C" w:rsidR="479F8877">
        <w:rPr>
          <w:i w:val="1"/>
          <w:iCs w:val="1"/>
        </w:rPr>
        <w:t xml:space="preserve"> do </w:t>
      </w:r>
      <w:proofErr w:type="spellStart"/>
      <w:r w:rsidRPr="26E6EA0C" w:rsidR="479F8877">
        <w:rPr>
          <w:i w:val="1"/>
          <w:iCs w:val="1"/>
        </w:rPr>
        <w:t>nào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đó</w:t>
      </w:r>
      <w:proofErr w:type="spellEnd"/>
      <w:r w:rsidRPr="26E6EA0C" w:rsidR="479F8877">
        <w:rPr>
          <w:i w:val="1"/>
          <w:iCs w:val="1"/>
        </w:rPr>
        <w:t xml:space="preserve">, </w:t>
      </w:r>
      <w:proofErr w:type="spellStart"/>
      <w:r w:rsidRPr="26E6EA0C" w:rsidR="479F8877">
        <w:rPr>
          <w:i w:val="1"/>
          <w:iCs w:val="1"/>
        </w:rPr>
        <w:t>các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chức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năng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không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thể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hoàn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thành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trước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khi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buổi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họp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nội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bộ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được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diễn</w:t>
      </w:r>
      <w:proofErr w:type="spellEnd"/>
      <w:r w:rsidRPr="26E6EA0C" w:rsidR="479F8877">
        <w:rPr>
          <w:i w:val="1"/>
          <w:iCs w:val="1"/>
        </w:rPr>
        <w:t xml:space="preserve"> ra. Do </w:t>
      </w:r>
      <w:proofErr w:type="spellStart"/>
      <w:r w:rsidRPr="26E6EA0C" w:rsidR="479F8877">
        <w:rPr>
          <w:i w:val="1"/>
          <w:iCs w:val="1"/>
        </w:rPr>
        <w:t>đó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không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thể</w:t>
      </w:r>
      <w:proofErr w:type="spellEnd"/>
      <w:r w:rsidRPr="26E6EA0C" w:rsidR="479F8877">
        <w:rPr>
          <w:i w:val="1"/>
          <w:iCs w:val="1"/>
        </w:rPr>
        <w:t xml:space="preserve"> build </w:t>
      </w:r>
      <w:proofErr w:type="spellStart"/>
      <w:r w:rsidRPr="26E6EA0C" w:rsidR="479F8877">
        <w:rPr>
          <w:i w:val="1"/>
          <w:iCs w:val="1"/>
        </w:rPr>
        <w:t>một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bản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dùng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thử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gửi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cho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khách</w:t>
      </w:r>
      <w:proofErr w:type="spellEnd"/>
      <w:r w:rsidRPr="26E6EA0C" w:rsidR="479F8877">
        <w:rPr>
          <w:i w:val="1"/>
          <w:iCs w:val="1"/>
        </w:rPr>
        <w:t xml:space="preserve">. Do </w:t>
      </w:r>
      <w:proofErr w:type="spellStart"/>
      <w:r w:rsidRPr="26E6EA0C" w:rsidR="479F8877">
        <w:rPr>
          <w:i w:val="1"/>
          <w:iCs w:val="1"/>
        </w:rPr>
        <w:t>đó</w:t>
      </w:r>
      <w:proofErr w:type="spellEnd"/>
      <w:r w:rsidRPr="26E6EA0C" w:rsidR="479F8877">
        <w:rPr>
          <w:i w:val="1"/>
          <w:iCs w:val="1"/>
        </w:rPr>
        <w:t xml:space="preserve">, </w:t>
      </w:r>
      <w:proofErr w:type="spellStart"/>
      <w:r w:rsidRPr="26E6EA0C" w:rsidR="479F8877">
        <w:rPr>
          <w:i w:val="1"/>
          <w:iCs w:val="1"/>
        </w:rPr>
        <w:t>không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thể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đánh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giá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được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mức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độ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hài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lòng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của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khách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với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các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chức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năng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đã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làm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trong</w:t>
      </w:r>
      <w:proofErr w:type="spellEnd"/>
      <w:r w:rsidRPr="26E6EA0C" w:rsidR="479F8877">
        <w:rPr>
          <w:i w:val="1"/>
          <w:iCs w:val="1"/>
        </w:rPr>
        <w:t xml:space="preserve"> sprint </w:t>
      </w:r>
      <w:proofErr w:type="spellStart"/>
      <w:r w:rsidRPr="26E6EA0C" w:rsidR="479F8877">
        <w:rPr>
          <w:i w:val="1"/>
          <w:iCs w:val="1"/>
        </w:rPr>
        <w:t>này</w:t>
      </w:r>
      <w:proofErr w:type="spellEnd"/>
      <w:r w:rsidRPr="26E6EA0C" w:rsidR="479F8877">
        <w:rPr>
          <w:i w:val="1"/>
          <w:iCs w:val="1"/>
        </w:rPr>
        <w:t xml:space="preserve">. </w:t>
      </w:r>
    </w:p>
    <w:p w:rsidR="479F8877" w:rsidP="26E6EA0C" w:rsidRDefault="479F8877" w14:paraId="00BEFD16" w14:textId="5BAA8D09">
      <w:pPr>
        <w:pStyle w:val="ListParagraph"/>
        <w:numPr>
          <w:ilvl w:val="0"/>
          <w:numId w:val="48"/>
        </w:numPr>
        <w:rPr>
          <w:rFonts w:ascii="Tahoma" w:hAnsi="Tahoma" w:eastAsia="Tahoma" w:cs="Tahoma"/>
        </w:rPr>
      </w:pPr>
      <w:proofErr w:type="spellStart"/>
      <w:r w:rsidRPr="26E6EA0C" w:rsidR="479F8877">
        <w:rPr>
          <w:i w:val="1"/>
          <w:iCs w:val="1"/>
        </w:rPr>
        <w:t>Xác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suất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xảy</w:t>
      </w:r>
      <w:proofErr w:type="spellEnd"/>
      <w:r w:rsidRPr="26E6EA0C" w:rsidR="479F8877">
        <w:rPr>
          <w:i w:val="1"/>
          <w:iCs w:val="1"/>
        </w:rPr>
        <w:t xml:space="preserve"> ra: </w:t>
      </w:r>
      <w:proofErr w:type="spellStart"/>
      <w:r w:rsidRPr="26E6EA0C" w:rsidR="479F8877">
        <w:rPr>
          <w:i w:val="1"/>
          <w:iCs w:val="1"/>
        </w:rPr>
        <w:t>ít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khi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xảy</w:t>
      </w:r>
      <w:proofErr w:type="spellEnd"/>
      <w:r w:rsidRPr="26E6EA0C" w:rsidR="479F8877">
        <w:rPr>
          <w:i w:val="1"/>
          <w:iCs w:val="1"/>
        </w:rPr>
        <w:t xml:space="preserve"> ra </w:t>
      </w:r>
    </w:p>
    <w:p w:rsidR="479F8877" w:rsidP="26E6EA0C" w:rsidRDefault="479F8877" w14:paraId="37FD1C48" w14:textId="69F13D87">
      <w:pPr>
        <w:pStyle w:val="ListParagraph"/>
        <w:numPr>
          <w:ilvl w:val="0"/>
          <w:numId w:val="48"/>
        </w:numPr>
        <w:rPr>
          <w:rFonts w:ascii="Tahoma" w:hAnsi="Tahoma" w:eastAsia="Tahoma" w:cs="Tahoma"/>
        </w:rPr>
      </w:pPr>
      <w:proofErr w:type="spellStart"/>
      <w:r w:rsidRPr="26E6EA0C" w:rsidR="479F8877">
        <w:rPr>
          <w:i w:val="1"/>
          <w:iCs w:val="1"/>
        </w:rPr>
        <w:t>Mức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độ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thiệt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hại</w:t>
      </w:r>
      <w:proofErr w:type="spellEnd"/>
      <w:r w:rsidRPr="26E6EA0C" w:rsidR="479F8877">
        <w:rPr>
          <w:i w:val="1"/>
          <w:iCs w:val="1"/>
        </w:rPr>
        <w:t xml:space="preserve">: </w:t>
      </w:r>
      <w:proofErr w:type="spellStart"/>
      <w:r w:rsidRPr="26E6EA0C" w:rsidR="479F8877">
        <w:rPr>
          <w:i w:val="1"/>
          <w:iCs w:val="1"/>
        </w:rPr>
        <w:t>Với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tần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suất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ít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thì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thiệt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hại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nhẹ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về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uy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tín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và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sức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khỏe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của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các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thành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viên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trong</w:t>
      </w:r>
      <w:proofErr w:type="spellEnd"/>
      <w:r w:rsidRPr="26E6EA0C" w:rsidR="479F8877">
        <w:rPr>
          <w:i w:val="1"/>
          <w:iCs w:val="1"/>
        </w:rPr>
        <w:t xml:space="preserve"> team. </w:t>
      </w:r>
      <w:proofErr w:type="spellStart"/>
      <w:r w:rsidRPr="26E6EA0C" w:rsidR="479F8877">
        <w:rPr>
          <w:i w:val="1"/>
          <w:iCs w:val="1"/>
        </w:rPr>
        <w:t>Với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tần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suất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lớn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thì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gây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thiệt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hại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nặng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nề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về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uy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tín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với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khách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hàng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và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có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thể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làm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trễ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hạn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của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dự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án</w:t>
      </w:r>
      <w:proofErr w:type="spellEnd"/>
    </w:p>
    <w:p w:rsidR="479F8877" w:rsidP="26E6EA0C" w:rsidRDefault="479F8877" w14:paraId="3FCC0B1D" w14:textId="2B6EA606">
      <w:pPr>
        <w:pStyle w:val="ListParagraph"/>
        <w:numPr>
          <w:ilvl w:val="0"/>
          <w:numId w:val="48"/>
        </w:numPr>
        <w:rPr>
          <w:rFonts w:ascii="Tahoma" w:hAnsi="Tahoma" w:eastAsia="Tahoma" w:cs="Tahoma"/>
        </w:rPr>
      </w:pPr>
      <w:proofErr w:type="spellStart"/>
      <w:r w:rsidRPr="26E6EA0C" w:rsidR="479F8877">
        <w:rPr>
          <w:i w:val="1"/>
          <w:iCs w:val="1"/>
        </w:rPr>
        <w:t>Giải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pháp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xử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lý</w:t>
      </w:r>
      <w:proofErr w:type="spellEnd"/>
      <w:r w:rsidRPr="26E6EA0C" w:rsidR="479F8877">
        <w:rPr>
          <w:i w:val="1"/>
          <w:iCs w:val="1"/>
        </w:rPr>
        <w:t xml:space="preserve">: </w:t>
      </w:r>
    </w:p>
    <w:p w:rsidR="479F8877" w:rsidP="26E6EA0C" w:rsidRDefault="479F8877" w14:paraId="798B9FA7" w14:textId="5814700B">
      <w:pPr>
        <w:pStyle w:val="ListParagraph"/>
        <w:numPr>
          <w:ilvl w:val="0"/>
          <w:numId w:val="49"/>
        </w:numPr>
        <w:rPr>
          <w:rFonts w:ascii="Tahoma" w:hAnsi="Tahoma" w:eastAsia="Tahoma" w:cs="Tahoma"/>
        </w:rPr>
      </w:pPr>
      <w:proofErr w:type="spellStart"/>
      <w:r w:rsidRPr="26E6EA0C" w:rsidR="479F8877">
        <w:rPr>
          <w:i w:val="1"/>
          <w:iCs w:val="1"/>
        </w:rPr>
        <w:t>Làm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thêm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giờ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để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hoàn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thành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công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việc</w:t>
      </w:r>
      <w:proofErr w:type="spellEnd"/>
      <w:r w:rsidRPr="26E6EA0C" w:rsidR="479F8877">
        <w:rPr>
          <w:i w:val="1"/>
          <w:iCs w:val="1"/>
        </w:rPr>
        <w:t xml:space="preserve"> </w:t>
      </w:r>
    </w:p>
    <w:p w:rsidR="479F8877" w:rsidP="26E6EA0C" w:rsidRDefault="479F8877" w14:paraId="1DDC9FFB" w14:textId="28D2444C">
      <w:pPr>
        <w:pStyle w:val="ListParagraph"/>
        <w:numPr>
          <w:ilvl w:val="0"/>
          <w:numId w:val="49"/>
        </w:numPr>
        <w:rPr>
          <w:rFonts w:ascii="Tahoma" w:hAnsi="Tahoma" w:eastAsia="Tahoma" w:cs="Tahoma"/>
        </w:rPr>
      </w:pPr>
      <w:proofErr w:type="spellStart"/>
      <w:r w:rsidRPr="26E6EA0C" w:rsidR="479F8877">
        <w:rPr>
          <w:i w:val="1"/>
          <w:iCs w:val="1"/>
        </w:rPr>
        <w:t>Ước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lượng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dư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một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chút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thời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gian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cho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các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tình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huống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ngoại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lệ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khi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lập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kế</w:t>
      </w:r>
      <w:proofErr w:type="spellEnd"/>
      <w:r w:rsidRPr="26E6EA0C" w:rsidR="479F8877">
        <w:rPr>
          <w:i w:val="1"/>
          <w:iCs w:val="1"/>
        </w:rPr>
        <w:t xml:space="preserve"> </w:t>
      </w:r>
      <w:proofErr w:type="spellStart"/>
      <w:r w:rsidRPr="26E6EA0C" w:rsidR="479F8877">
        <w:rPr>
          <w:i w:val="1"/>
          <w:iCs w:val="1"/>
        </w:rPr>
        <w:t>hoạch</w:t>
      </w:r>
      <w:proofErr w:type="spellEnd"/>
    </w:p>
    <w:p w:rsidR="6596E041" w:rsidP="26E6EA0C" w:rsidRDefault="6596E041" w14:paraId="5E4EFC4B" w14:textId="16FEF8DE">
      <w:pPr>
        <w:pStyle w:val="Normal"/>
        <w:ind w:left="0"/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</w:pPr>
      <w:proofErr w:type="spellStart"/>
      <w:r w:rsidRPr="26E6EA0C" w:rsidR="6596E041">
        <w:rPr>
          <w:rFonts w:ascii="Tahoma" w:hAnsi="Tahoma" w:eastAsia="Tahoma" w:cs="Tahoma"/>
          <w:b w:val="1"/>
          <w:bCs w:val="1"/>
          <w:i w:val="1"/>
          <w:iCs w:val="1"/>
          <w:noProof w:val="0"/>
          <w:sz w:val="22"/>
          <w:szCs w:val="22"/>
          <w:u w:val="single"/>
          <w:lang w:val="en-US"/>
        </w:rPr>
        <w:t>Rủi</w:t>
      </w:r>
      <w:proofErr w:type="spellEnd"/>
      <w:r w:rsidRPr="26E6EA0C" w:rsidR="6596E041">
        <w:rPr>
          <w:rFonts w:ascii="Tahoma" w:hAnsi="Tahoma" w:eastAsia="Tahoma" w:cs="Tahoma"/>
          <w:b w:val="1"/>
          <w:bCs w:val="1"/>
          <w:i w:val="1"/>
          <w:iCs w:val="1"/>
          <w:noProof w:val="0"/>
          <w:sz w:val="22"/>
          <w:szCs w:val="22"/>
          <w:u w:val="single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b w:val="1"/>
          <w:bCs w:val="1"/>
          <w:i w:val="1"/>
          <w:iCs w:val="1"/>
          <w:noProof w:val="0"/>
          <w:sz w:val="22"/>
          <w:szCs w:val="22"/>
          <w:u w:val="single"/>
          <w:lang w:val="en-US"/>
        </w:rPr>
        <w:t>ro</w:t>
      </w:r>
      <w:proofErr w:type="spellEnd"/>
      <w:r w:rsidRPr="26E6EA0C" w:rsidR="6596E041">
        <w:rPr>
          <w:rFonts w:ascii="Tahoma" w:hAnsi="Tahoma" w:eastAsia="Tahoma" w:cs="Tahoma"/>
          <w:b w:val="1"/>
          <w:bCs w:val="1"/>
          <w:i w:val="1"/>
          <w:iCs w:val="1"/>
          <w:noProof w:val="0"/>
          <w:sz w:val="22"/>
          <w:szCs w:val="22"/>
          <w:u w:val="single"/>
          <w:lang w:val="en-US"/>
        </w:rPr>
        <w:t xml:space="preserve"> 3:</w:t>
      </w:r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</w:p>
    <w:p w:rsidR="6596E041" w:rsidP="26E6EA0C" w:rsidRDefault="6596E041" w14:paraId="6F08A991" w14:textId="564D2EF7">
      <w:pPr>
        <w:pStyle w:val="ListParagraph"/>
        <w:numPr>
          <w:ilvl w:val="0"/>
          <w:numId w:val="50"/>
        </w:numPr>
        <w:rPr>
          <w:rFonts w:ascii="Tahoma" w:hAnsi="Tahoma" w:eastAsia="Tahoma" w:cs="Tahoma"/>
          <w:sz w:val="22"/>
          <w:szCs w:val="22"/>
        </w:rPr>
      </w:pP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Tên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rủi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ro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: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Không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tổ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chức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được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buổi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họp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vào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ngày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cuối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của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sprint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đang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open </w:t>
      </w:r>
    </w:p>
    <w:p w:rsidR="6596E041" w:rsidP="26E6EA0C" w:rsidRDefault="6596E041" w14:paraId="1EB5B8AD" w14:textId="481710EB">
      <w:pPr>
        <w:pStyle w:val="ListParagraph"/>
        <w:numPr>
          <w:ilvl w:val="0"/>
          <w:numId w:val="50"/>
        </w:numPr>
        <w:rPr>
          <w:rFonts w:ascii="Tahoma" w:hAnsi="Tahoma" w:eastAsia="Tahoma" w:cs="Tahoma"/>
          <w:sz w:val="22"/>
          <w:szCs w:val="22"/>
        </w:rPr>
      </w:pP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Mô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tả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rủi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ro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: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Vì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một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lý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do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khách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quan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nào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đó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các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thành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viên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tham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gia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dự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án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không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thể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tham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gia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vào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buổi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hộp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ngày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cuối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của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sprint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được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</w:p>
    <w:p w:rsidR="6596E041" w:rsidP="26E6EA0C" w:rsidRDefault="6596E041" w14:paraId="5ADD9599" w14:textId="29166B51">
      <w:pPr>
        <w:pStyle w:val="ListParagraph"/>
        <w:numPr>
          <w:ilvl w:val="0"/>
          <w:numId w:val="50"/>
        </w:numPr>
        <w:rPr>
          <w:rFonts w:ascii="Tahoma" w:hAnsi="Tahoma" w:eastAsia="Tahoma" w:cs="Tahoma"/>
          <w:sz w:val="22"/>
          <w:szCs w:val="22"/>
        </w:rPr>
      </w:pP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Xác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suất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xảy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ra: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ít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khi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xảy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ra. </w:t>
      </w:r>
    </w:p>
    <w:p w:rsidR="6596E041" w:rsidP="26E6EA0C" w:rsidRDefault="6596E041" w14:paraId="122945AE" w14:textId="1B7033DC">
      <w:pPr>
        <w:pStyle w:val="ListParagraph"/>
        <w:numPr>
          <w:ilvl w:val="0"/>
          <w:numId w:val="50"/>
        </w:numPr>
        <w:rPr>
          <w:rFonts w:ascii="Tahoma" w:hAnsi="Tahoma" w:eastAsia="Tahoma" w:cs="Tahoma"/>
          <w:noProof w:val="0"/>
          <w:sz w:val="22"/>
          <w:szCs w:val="22"/>
          <w:lang w:val="en-US"/>
        </w:rPr>
      </w:pP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Giải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pháp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: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Tổ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chức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họp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bù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vào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ngày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tiếp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theo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và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lùi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ngày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cho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dùng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thử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với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khách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hàng</w:t>
      </w:r>
      <w:proofErr w:type="spellEnd"/>
    </w:p>
    <w:p w:rsidR="6596E041" w:rsidP="26E6EA0C" w:rsidRDefault="6596E041" w14:paraId="0F7EE1B1" w14:textId="712AAC27">
      <w:pPr>
        <w:pStyle w:val="Normal"/>
        <w:ind w:left="0"/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</w:pPr>
      <w:proofErr w:type="spellStart"/>
      <w:r w:rsidRPr="26E6EA0C" w:rsidR="6596E041">
        <w:rPr>
          <w:rFonts w:ascii="Tahoma" w:hAnsi="Tahoma" w:eastAsia="Tahoma" w:cs="Tahoma"/>
          <w:b w:val="1"/>
          <w:bCs w:val="1"/>
          <w:i w:val="1"/>
          <w:iCs w:val="1"/>
          <w:noProof w:val="0"/>
          <w:sz w:val="22"/>
          <w:szCs w:val="22"/>
          <w:lang w:val="en-US"/>
        </w:rPr>
        <w:t>Rủi</w:t>
      </w:r>
      <w:proofErr w:type="spellEnd"/>
      <w:r w:rsidRPr="26E6EA0C" w:rsidR="6596E041">
        <w:rPr>
          <w:rFonts w:ascii="Tahoma" w:hAnsi="Tahoma" w:eastAsia="Tahoma" w:cs="Tahoma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b w:val="1"/>
          <w:bCs w:val="1"/>
          <w:i w:val="1"/>
          <w:iCs w:val="1"/>
          <w:noProof w:val="0"/>
          <w:sz w:val="22"/>
          <w:szCs w:val="22"/>
          <w:lang w:val="en-US"/>
        </w:rPr>
        <w:t>ro</w:t>
      </w:r>
      <w:proofErr w:type="spellEnd"/>
      <w:r w:rsidRPr="26E6EA0C" w:rsidR="6596E041">
        <w:rPr>
          <w:rFonts w:ascii="Tahoma" w:hAnsi="Tahoma" w:eastAsia="Tahoma" w:cs="Tahoma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4:</w:t>
      </w:r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</w:p>
    <w:p w:rsidR="6596E041" w:rsidP="26E6EA0C" w:rsidRDefault="6596E041" w14:paraId="03E4E36E" w14:textId="02972F3C">
      <w:pPr>
        <w:pStyle w:val="ListParagraph"/>
        <w:numPr>
          <w:ilvl w:val="0"/>
          <w:numId w:val="51"/>
        </w:numPr>
        <w:rPr>
          <w:rFonts w:ascii="Tahoma" w:hAnsi="Tahoma" w:eastAsia="Tahoma" w:cs="Tahoma"/>
          <w:sz w:val="22"/>
          <w:szCs w:val="22"/>
        </w:rPr>
      </w:pP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Tên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rủi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ro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: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Khách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hàng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thay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đổi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yêu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cầu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ở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giữa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sprint </w:t>
      </w:r>
    </w:p>
    <w:p w:rsidR="6596E041" w:rsidP="26E6EA0C" w:rsidRDefault="6596E041" w14:paraId="12333B6C" w14:textId="08000254">
      <w:pPr>
        <w:pStyle w:val="ListParagraph"/>
        <w:numPr>
          <w:ilvl w:val="0"/>
          <w:numId w:val="51"/>
        </w:numPr>
        <w:rPr>
          <w:rFonts w:ascii="Tahoma" w:hAnsi="Tahoma" w:eastAsia="Tahoma" w:cs="Tahoma"/>
          <w:sz w:val="22"/>
          <w:szCs w:val="22"/>
        </w:rPr>
      </w:pP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Mô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tả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rủi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ro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: Do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khách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hàng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thay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đổi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yêu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cầu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khi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đang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làm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dở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sprint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nên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không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thể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hoàn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thành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theo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yêu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cầu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của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khách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hàng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.</w:t>
      </w:r>
    </w:p>
    <w:p w:rsidR="6596E041" w:rsidP="26E6EA0C" w:rsidRDefault="6596E041" w14:paraId="40C988CC" w14:textId="2ADBB9E7">
      <w:pPr>
        <w:pStyle w:val="ListParagraph"/>
        <w:numPr>
          <w:ilvl w:val="0"/>
          <w:numId w:val="51"/>
        </w:numPr>
        <w:rPr>
          <w:rFonts w:ascii="Tahoma" w:hAnsi="Tahoma" w:eastAsia="Tahoma" w:cs="Tahoma"/>
          <w:sz w:val="22"/>
          <w:szCs w:val="22"/>
        </w:rPr>
      </w:pP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Xác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suất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xảy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ra: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xảy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ra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thường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xuyên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dễ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gặp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phải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.</w:t>
      </w:r>
    </w:p>
    <w:p w:rsidR="6596E041" w:rsidP="26E6EA0C" w:rsidRDefault="6596E041" w14:paraId="6FFD5DF0" w14:textId="2F126DCE">
      <w:pPr>
        <w:pStyle w:val="ListParagraph"/>
        <w:numPr>
          <w:ilvl w:val="0"/>
          <w:numId w:val="51"/>
        </w:numPr>
        <w:rPr>
          <w:rFonts w:ascii="Tahoma" w:hAnsi="Tahoma" w:eastAsia="Tahoma" w:cs="Tahoma"/>
          <w:sz w:val="22"/>
          <w:szCs w:val="22"/>
        </w:rPr>
      </w:pP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Mức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độ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thiệt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hại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: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Gây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thiệt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hại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to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lớn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về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nguồn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nhân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lực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mức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độ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hoàn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thành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công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việc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của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team,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mức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độ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hài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lòng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của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khách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hàng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.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Phát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sinh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chi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phí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nhân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công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và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thời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gian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. </w:t>
      </w:r>
    </w:p>
    <w:p w:rsidR="6596E041" w:rsidP="26E6EA0C" w:rsidRDefault="6596E041" w14:paraId="53F6C22C" w14:textId="0EF3B1E6">
      <w:pPr>
        <w:pStyle w:val="ListParagraph"/>
        <w:numPr>
          <w:ilvl w:val="0"/>
          <w:numId w:val="51"/>
        </w:numPr>
        <w:rPr>
          <w:rFonts w:ascii="Tahoma" w:hAnsi="Tahoma" w:eastAsia="Tahoma" w:cs="Tahoma"/>
          <w:sz w:val="22"/>
          <w:szCs w:val="22"/>
        </w:rPr>
      </w:pP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Giải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pháp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xử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lý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:</w:t>
      </w:r>
    </w:p>
    <w:p w:rsidR="6596E041" w:rsidP="26E6EA0C" w:rsidRDefault="6596E041" w14:paraId="0E98FE07" w14:textId="4805D2A6">
      <w:pPr>
        <w:pStyle w:val="ListParagraph"/>
        <w:numPr>
          <w:ilvl w:val="0"/>
          <w:numId w:val="52"/>
        </w:numPr>
        <w:rPr>
          <w:rFonts w:ascii="Tahoma" w:hAnsi="Tahoma" w:eastAsia="Tahoma" w:cs="Tahoma"/>
          <w:noProof w:val="0"/>
          <w:sz w:val="22"/>
          <w:szCs w:val="22"/>
          <w:lang w:val="en-US"/>
        </w:rPr>
      </w:pP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Làm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thêm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giờ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để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hoàn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thành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công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việc</w:t>
      </w:r>
      <w:proofErr w:type="spellEnd"/>
    </w:p>
    <w:p w:rsidR="6596E041" w:rsidP="26E6EA0C" w:rsidRDefault="6596E041" w14:paraId="27C43A58" w14:textId="1E70AD84">
      <w:pPr>
        <w:pStyle w:val="ListParagraph"/>
        <w:numPr>
          <w:ilvl w:val="0"/>
          <w:numId w:val="52"/>
        </w:numPr>
        <w:rPr>
          <w:rFonts w:ascii="Tahoma" w:hAnsi="Tahoma" w:eastAsia="Tahoma" w:cs="Tahoma"/>
          <w:sz w:val="22"/>
          <w:szCs w:val="22"/>
        </w:rPr>
      </w:pP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Tính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yêu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cầu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của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khách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hàng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là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phát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sinh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áp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dụng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như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tạo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thêm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một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chức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năng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mới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tức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là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yêu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cầu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thêm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chi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phí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và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thời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gian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.</w:t>
      </w:r>
    </w:p>
    <w:p w:rsidR="6596E041" w:rsidP="26E6EA0C" w:rsidRDefault="6596E041" w14:paraId="111FA720" w14:textId="781172F7">
      <w:pPr>
        <w:pStyle w:val="ListParagraph"/>
        <w:numPr>
          <w:ilvl w:val="0"/>
          <w:numId w:val="52"/>
        </w:numPr>
        <w:rPr>
          <w:rFonts w:ascii="Tahoma" w:hAnsi="Tahoma" w:eastAsia="Tahoma" w:cs="Tahoma"/>
          <w:sz w:val="22"/>
          <w:szCs w:val="22"/>
        </w:rPr>
      </w:pP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Để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thay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đổi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yêu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cầu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này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sang sprint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sau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.</w:t>
      </w:r>
    </w:p>
    <w:p w:rsidR="6596E041" w:rsidP="26E6EA0C" w:rsidRDefault="6596E041" w14:paraId="1D3B2222" w14:textId="5B5F2153">
      <w:pPr>
        <w:pStyle w:val="Normal"/>
        <w:ind w:left="0"/>
        <w:rPr>
          <w:rFonts w:ascii="Tahoma" w:hAnsi="Tahoma" w:eastAsia="Tahoma" w:cs="Tahoma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proofErr w:type="spellStart"/>
      <w:r w:rsidRPr="26E6EA0C" w:rsidR="6596E041">
        <w:rPr>
          <w:rFonts w:ascii="Tahoma" w:hAnsi="Tahoma" w:eastAsia="Tahoma" w:cs="Tahoma"/>
          <w:b w:val="1"/>
          <w:bCs w:val="1"/>
          <w:i w:val="1"/>
          <w:iCs w:val="1"/>
          <w:noProof w:val="0"/>
          <w:sz w:val="22"/>
          <w:szCs w:val="22"/>
          <w:u w:val="single"/>
          <w:lang w:val="en-US"/>
        </w:rPr>
        <w:t>Rủi</w:t>
      </w:r>
      <w:proofErr w:type="spellEnd"/>
      <w:r w:rsidRPr="26E6EA0C" w:rsidR="6596E041">
        <w:rPr>
          <w:rFonts w:ascii="Tahoma" w:hAnsi="Tahoma" w:eastAsia="Tahoma" w:cs="Tahoma"/>
          <w:b w:val="1"/>
          <w:bCs w:val="1"/>
          <w:i w:val="1"/>
          <w:iCs w:val="1"/>
          <w:noProof w:val="0"/>
          <w:sz w:val="22"/>
          <w:szCs w:val="22"/>
          <w:u w:val="single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b w:val="1"/>
          <w:bCs w:val="1"/>
          <w:i w:val="1"/>
          <w:iCs w:val="1"/>
          <w:noProof w:val="0"/>
          <w:sz w:val="22"/>
          <w:szCs w:val="22"/>
          <w:u w:val="single"/>
          <w:lang w:val="en-US"/>
        </w:rPr>
        <w:t>ro</w:t>
      </w:r>
      <w:proofErr w:type="spellEnd"/>
      <w:r w:rsidRPr="26E6EA0C" w:rsidR="6596E041">
        <w:rPr>
          <w:rFonts w:ascii="Tahoma" w:hAnsi="Tahoma" w:eastAsia="Tahoma" w:cs="Tahoma"/>
          <w:b w:val="1"/>
          <w:bCs w:val="1"/>
          <w:i w:val="1"/>
          <w:iCs w:val="1"/>
          <w:noProof w:val="0"/>
          <w:sz w:val="22"/>
          <w:szCs w:val="22"/>
          <w:u w:val="single"/>
          <w:lang w:val="en-US"/>
        </w:rPr>
        <w:t xml:space="preserve"> 5:</w:t>
      </w:r>
      <w:r w:rsidRPr="26E6EA0C" w:rsidR="6596E041">
        <w:rPr>
          <w:rFonts w:ascii="Tahoma" w:hAnsi="Tahoma" w:eastAsia="Tahoma" w:cs="Tahoma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</w:p>
    <w:p w:rsidR="6596E041" w:rsidP="26E6EA0C" w:rsidRDefault="6596E041" w14:paraId="7CD22A08" w14:textId="593BF9F8">
      <w:pPr>
        <w:pStyle w:val="ListParagraph"/>
        <w:numPr>
          <w:ilvl w:val="0"/>
          <w:numId w:val="54"/>
        </w:numPr>
        <w:rPr>
          <w:rFonts w:ascii="Tahoma" w:hAnsi="Tahoma" w:eastAsia="Tahoma" w:cs="Tahoma"/>
          <w:sz w:val="22"/>
          <w:szCs w:val="22"/>
        </w:rPr>
      </w:pP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Tên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rủi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ro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: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Thiếu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nguồn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nhân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lực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do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nhân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viên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xin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nghỉ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. </w:t>
      </w:r>
    </w:p>
    <w:p w:rsidR="6596E041" w:rsidP="26E6EA0C" w:rsidRDefault="6596E041" w14:paraId="445DB92E" w14:textId="29046374">
      <w:pPr>
        <w:pStyle w:val="ListParagraph"/>
        <w:numPr>
          <w:ilvl w:val="0"/>
          <w:numId w:val="54"/>
        </w:numPr>
        <w:rPr>
          <w:rFonts w:ascii="Tahoma" w:hAnsi="Tahoma" w:eastAsia="Tahoma" w:cs="Tahoma"/>
          <w:sz w:val="22"/>
          <w:szCs w:val="22"/>
        </w:rPr>
      </w:pP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Mô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tả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rủi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ro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: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Nhân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viên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xin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nghỉ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việc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nghỉ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đẻ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,... </w:t>
      </w:r>
    </w:p>
    <w:p w:rsidR="6596E041" w:rsidP="26E6EA0C" w:rsidRDefault="6596E041" w14:paraId="423FB51C" w14:textId="15EEEC3A">
      <w:pPr>
        <w:pStyle w:val="ListParagraph"/>
        <w:numPr>
          <w:ilvl w:val="0"/>
          <w:numId w:val="54"/>
        </w:numPr>
        <w:rPr>
          <w:rFonts w:ascii="Tahoma" w:hAnsi="Tahoma" w:eastAsia="Tahoma" w:cs="Tahoma"/>
          <w:sz w:val="22"/>
          <w:szCs w:val="22"/>
        </w:rPr>
      </w:pP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Xác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suất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xảy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ra: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xảy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ra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ít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. </w:t>
      </w:r>
    </w:p>
    <w:p w:rsidR="6596E041" w:rsidP="26E6EA0C" w:rsidRDefault="6596E041" w14:paraId="1F69BF1C" w14:textId="7CF20315">
      <w:pPr>
        <w:pStyle w:val="ListParagraph"/>
        <w:numPr>
          <w:ilvl w:val="0"/>
          <w:numId w:val="54"/>
        </w:numPr>
        <w:rPr>
          <w:rFonts w:ascii="Tahoma" w:hAnsi="Tahoma" w:eastAsia="Tahoma" w:cs="Tahoma"/>
          <w:sz w:val="22"/>
          <w:szCs w:val="22"/>
        </w:rPr>
      </w:pP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Mức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độ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thiệt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hại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: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Gây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thiệt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hại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nhỏ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nếu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có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sự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chuẩn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bị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.  </w:t>
      </w:r>
    </w:p>
    <w:p w:rsidR="6596E041" w:rsidP="26E6EA0C" w:rsidRDefault="6596E041" w14:paraId="632AA55B" w14:textId="3F53AE47">
      <w:pPr>
        <w:pStyle w:val="ListParagraph"/>
        <w:numPr>
          <w:ilvl w:val="0"/>
          <w:numId w:val="54"/>
        </w:numPr>
        <w:rPr>
          <w:rFonts w:ascii="Tahoma" w:hAnsi="Tahoma" w:eastAsia="Tahoma" w:cs="Tahoma"/>
          <w:sz w:val="22"/>
          <w:szCs w:val="22"/>
        </w:rPr>
      </w:pP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Giải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pháp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xử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lý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: </w:t>
      </w:r>
    </w:p>
    <w:p w:rsidR="750C098C" w:rsidP="26E6EA0C" w:rsidRDefault="750C098C" w14:paraId="09D7EF1B" w14:textId="5566ACA1">
      <w:pPr>
        <w:pStyle w:val="ListParagraph"/>
        <w:numPr>
          <w:ilvl w:val="0"/>
          <w:numId w:val="55"/>
        </w:numPr>
        <w:rPr>
          <w:rFonts w:ascii="Tahoma" w:hAnsi="Tahoma" w:eastAsia="Tahoma" w:cs="Tahoma"/>
          <w:sz w:val="22"/>
          <w:szCs w:val="22"/>
        </w:rPr>
      </w:pPr>
      <w:proofErr w:type="spellStart"/>
      <w:r w:rsidRPr="26E6EA0C" w:rsidR="750C098C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C</w:t>
      </w:r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huẩn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bị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nguồn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nhân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lực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đầy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đủ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sẵn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sàng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thay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thế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.</w:t>
      </w:r>
    </w:p>
    <w:p w:rsidR="6596E041" w:rsidP="26E6EA0C" w:rsidRDefault="6596E041" w14:paraId="1FA9726A" w14:textId="19944EDB">
      <w:pPr>
        <w:pStyle w:val="ListParagraph"/>
        <w:numPr>
          <w:ilvl w:val="0"/>
          <w:numId w:val="55"/>
        </w:numPr>
        <w:rPr>
          <w:rFonts w:ascii="Tahoma" w:hAnsi="Tahoma" w:eastAsia="Tahoma" w:cs="Tahoma"/>
          <w:sz w:val="22"/>
          <w:szCs w:val="22"/>
        </w:rPr>
      </w:pP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Có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sự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chuẩn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bị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khi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nhân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viên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báo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chuẩn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bị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nghỉ</w:t>
      </w:r>
      <w:proofErr w:type="spellEnd"/>
      <w:r w:rsidRPr="26E6EA0C" w:rsidR="6596E041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en-US"/>
        </w:rPr>
        <w:t>.</w:t>
      </w:r>
    </w:p>
    <w:p w:rsidR="00E31DB9" w:rsidP="00E31DB9" w:rsidRDefault="00E31DB9" w14:paraId="5532CC94" w14:textId="4F7211A5">
      <w:pPr>
        <w:pStyle w:val="Heading1"/>
      </w:pPr>
      <w:bookmarkStart w:name="_Toc57272154" w:id="1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:rsidR="00643D16" w:rsidP="003D6029" w:rsidRDefault="00643D16" w14:paraId="0956B7DC" w14:textId="7C170DDC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và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:rsidR="003E6A70" w:rsidP="26E6EA0C" w:rsidRDefault="003E6A70" w14:paraId="274115F9" w14:textId="6E2BF8E6">
      <w:pPr>
        <w:rPr>
          <w:i w:val="1"/>
          <w:iCs w:val="1"/>
        </w:rPr>
      </w:pPr>
      <w:r w:rsidRPr="26E6EA0C" w:rsidR="003E6A70">
        <w:rPr>
          <w:i w:val="1"/>
          <w:iCs w:val="1"/>
        </w:rPr>
        <w:t xml:space="preserve">Chi </w:t>
      </w:r>
      <w:proofErr w:type="spellStart"/>
      <w:r w:rsidRPr="26E6EA0C" w:rsidR="003E6A70">
        <w:rPr>
          <w:i w:val="1"/>
          <w:iCs w:val="1"/>
        </w:rPr>
        <w:t>phí</w:t>
      </w:r>
      <w:proofErr w:type="spellEnd"/>
      <w:r w:rsidRPr="26E6EA0C" w:rsidR="003E6A70">
        <w:rPr>
          <w:i w:val="1"/>
          <w:iCs w:val="1"/>
        </w:rPr>
        <w:t xml:space="preserve"> </w:t>
      </w:r>
      <w:proofErr w:type="spellStart"/>
      <w:r w:rsidRPr="26E6EA0C" w:rsidR="003E6A70">
        <w:rPr>
          <w:i w:val="1"/>
          <w:iCs w:val="1"/>
        </w:rPr>
        <w:t>phát</w:t>
      </w:r>
      <w:proofErr w:type="spellEnd"/>
      <w:r w:rsidRPr="26E6EA0C" w:rsidR="003E6A70">
        <w:rPr>
          <w:i w:val="1"/>
          <w:iCs w:val="1"/>
        </w:rPr>
        <w:t xml:space="preserve"> </w:t>
      </w:r>
      <w:proofErr w:type="spellStart"/>
      <w:r w:rsidRPr="26E6EA0C" w:rsidR="003E6A70">
        <w:rPr>
          <w:i w:val="1"/>
          <w:iCs w:val="1"/>
        </w:rPr>
        <w:t>triển</w:t>
      </w:r>
      <w:proofErr w:type="spellEnd"/>
      <w:r w:rsidRPr="26E6EA0C" w:rsidR="3D43B3C7">
        <w:rPr>
          <w:i w:val="1"/>
          <w:iCs w:val="1"/>
        </w:rPr>
        <w:t>: 500.000.000 VNĐ</w:t>
      </w:r>
    </w:p>
    <w:p w:rsidR="003E6A70" w:rsidP="26E6EA0C" w:rsidRDefault="003E6A70" w14:paraId="44E85B20" w14:textId="0FE5CF22">
      <w:pPr>
        <w:rPr>
          <w:i w:val="1"/>
          <w:iCs w:val="1"/>
        </w:rPr>
      </w:pPr>
      <w:r w:rsidRPr="26E6EA0C" w:rsidR="003E6A70">
        <w:rPr>
          <w:i w:val="1"/>
          <w:iCs w:val="1"/>
        </w:rPr>
        <w:t xml:space="preserve">Chi </w:t>
      </w:r>
      <w:proofErr w:type="spellStart"/>
      <w:r w:rsidRPr="26E6EA0C" w:rsidR="003E6A70">
        <w:rPr>
          <w:i w:val="1"/>
          <w:iCs w:val="1"/>
        </w:rPr>
        <w:t>phí</w:t>
      </w:r>
      <w:proofErr w:type="spellEnd"/>
      <w:r w:rsidRPr="26E6EA0C" w:rsidR="003E6A70">
        <w:rPr>
          <w:i w:val="1"/>
          <w:iCs w:val="1"/>
        </w:rPr>
        <w:t xml:space="preserve"> </w:t>
      </w:r>
      <w:proofErr w:type="spellStart"/>
      <w:r w:rsidRPr="26E6EA0C" w:rsidR="003E6A70">
        <w:rPr>
          <w:i w:val="1"/>
          <w:iCs w:val="1"/>
        </w:rPr>
        <w:t>kiểm</w:t>
      </w:r>
      <w:proofErr w:type="spellEnd"/>
      <w:r w:rsidRPr="26E6EA0C" w:rsidR="003E6A70">
        <w:rPr>
          <w:i w:val="1"/>
          <w:iCs w:val="1"/>
        </w:rPr>
        <w:t xml:space="preserve"> </w:t>
      </w:r>
      <w:r w:rsidRPr="26E6EA0C" w:rsidR="003E6A70">
        <w:rPr>
          <w:i w:val="1"/>
          <w:iCs w:val="1"/>
        </w:rPr>
        <w:t>thử</w:t>
      </w:r>
      <w:r w:rsidRPr="26E6EA0C" w:rsidR="6F9F9E52">
        <w:rPr>
          <w:i w:val="1"/>
          <w:iCs w:val="1"/>
        </w:rPr>
        <w:t>: 200.000.000 VNĐ</w:t>
      </w:r>
    </w:p>
    <w:p w:rsidR="003E6A70" w:rsidP="26E6EA0C" w:rsidRDefault="003E6A70" w14:paraId="5B12B085" w14:textId="71FE5C2F">
      <w:pPr>
        <w:rPr>
          <w:i w:val="1"/>
          <w:iCs w:val="1"/>
        </w:rPr>
      </w:pPr>
      <w:r w:rsidRPr="26E6EA0C" w:rsidR="003E6A70">
        <w:rPr>
          <w:i w:val="1"/>
          <w:iCs w:val="1"/>
        </w:rPr>
        <w:t xml:space="preserve">Chi </w:t>
      </w:r>
      <w:proofErr w:type="spellStart"/>
      <w:r w:rsidRPr="26E6EA0C" w:rsidR="003E6A70">
        <w:rPr>
          <w:i w:val="1"/>
          <w:iCs w:val="1"/>
        </w:rPr>
        <w:t>phí</w:t>
      </w:r>
      <w:proofErr w:type="spellEnd"/>
      <w:r w:rsidRPr="26E6EA0C" w:rsidR="003E6A70">
        <w:rPr>
          <w:i w:val="1"/>
          <w:iCs w:val="1"/>
        </w:rPr>
        <w:t xml:space="preserve"> </w:t>
      </w:r>
      <w:proofErr w:type="spellStart"/>
      <w:r w:rsidRPr="26E6EA0C" w:rsidR="003E6A70">
        <w:rPr>
          <w:i w:val="1"/>
          <w:iCs w:val="1"/>
        </w:rPr>
        <w:t>vận</w:t>
      </w:r>
      <w:proofErr w:type="spellEnd"/>
      <w:r w:rsidRPr="26E6EA0C" w:rsidR="003E6A70">
        <w:rPr>
          <w:i w:val="1"/>
          <w:iCs w:val="1"/>
        </w:rPr>
        <w:t xml:space="preserve"> </w:t>
      </w:r>
      <w:proofErr w:type="spellStart"/>
      <w:r w:rsidRPr="26E6EA0C" w:rsidR="003E6A70">
        <w:rPr>
          <w:i w:val="1"/>
          <w:iCs w:val="1"/>
        </w:rPr>
        <w:t>hành</w:t>
      </w:r>
      <w:proofErr w:type="spellEnd"/>
      <w:r w:rsidRPr="26E6EA0C" w:rsidR="003C2146">
        <w:rPr>
          <w:i w:val="1"/>
          <w:iCs w:val="1"/>
        </w:rPr>
        <w:t xml:space="preserve">, </w:t>
      </w:r>
      <w:proofErr w:type="spellStart"/>
      <w:r w:rsidRPr="26E6EA0C" w:rsidR="003C2146">
        <w:rPr>
          <w:i w:val="1"/>
          <w:iCs w:val="1"/>
        </w:rPr>
        <w:t>quản</w:t>
      </w:r>
      <w:proofErr w:type="spellEnd"/>
      <w:r w:rsidRPr="26E6EA0C" w:rsidR="003C2146">
        <w:rPr>
          <w:i w:val="1"/>
          <w:iCs w:val="1"/>
        </w:rPr>
        <w:t xml:space="preserve"> </w:t>
      </w:r>
      <w:proofErr w:type="spellStart"/>
      <w:r w:rsidRPr="26E6EA0C" w:rsidR="003C2146">
        <w:rPr>
          <w:i w:val="1"/>
          <w:iCs w:val="1"/>
        </w:rPr>
        <w:t>lý</w:t>
      </w:r>
      <w:proofErr w:type="spellEnd"/>
      <w:r w:rsidRPr="26E6EA0C" w:rsidR="003C2146">
        <w:rPr>
          <w:i w:val="1"/>
          <w:iCs w:val="1"/>
        </w:rPr>
        <w:t xml:space="preserve">, </w:t>
      </w:r>
      <w:proofErr w:type="spellStart"/>
      <w:r w:rsidRPr="26E6EA0C" w:rsidR="003C2146">
        <w:rPr>
          <w:i w:val="1"/>
          <w:iCs w:val="1"/>
        </w:rPr>
        <w:t>hành</w:t>
      </w:r>
      <w:proofErr w:type="spellEnd"/>
      <w:r w:rsidRPr="26E6EA0C" w:rsidR="003C2146">
        <w:rPr>
          <w:i w:val="1"/>
          <w:iCs w:val="1"/>
        </w:rPr>
        <w:t xml:space="preserve"> </w:t>
      </w:r>
      <w:r w:rsidRPr="26E6EA0C" w:rsidR="003C2146">
        <w:rPr>
          <w:i w:val="1"/>
          <w:iCs w:val="1"/>
        </w:rPr>
        <w:t>chính</w:t>
      </w:r>
      <w:r w:rsidRPr="26E6EA0C" w:rsidR="7CDCA838">
        <w:rPr>
          <w:i w:val="1"/>
          <w:iCs w:val="1"/>
        </w:rPr>
        <w:t>: 150.000.000 VNĐ</w:t>
      </w:r>
    </w:p>
    <w:p w:rsidR="003C2146" w:rsidP="26E6EA0C" w:rsidRDefault="003C2146" w14:paraId="150ECCDC" w14:textId="4880A72E">
      <w:pPr>
        <w:rPr>
          <w:i w:val="1"/>
          <w:iCs w:val="1"/>
        </w:rPr>
      </w:pPr>
      <w:r w:rsidRPr="26E6EA0C" w:rsidR="003C2146">
        <w:rPr>
          <w:i w:val="1"/>
          <w:iCs w:val="1"/>
        </w:rPr>
        <w:t xml:space="preserve">Chi </w:t>
      </w:r>
      <w:proofErr w:type="spellStart"/>
      <w:r w:rsidRPr="26E6EA0C" w:rsidR="003C2146">
        <w:rPr>
          <w:i w:val="1"/>
          <w:iCs w:val="1"/>
        </w:rPr>
        <w:t>phí</w:t>
      </w:r>
      <w:proofErr w:type="spellEnd"/>
      <w:r w:rsidRPr="26E6EA0C" w:rsidR="003C2146">
        <w:rPr>
          <w:i w:val="1"/>
          <w:iCs w:val="1"/>
        </w:rPr>
        <w:t xml:space="preserve"> </w:t>
      </w:r>
      <w:proofErr w:type="spellStart"/>
      <w:r w:rsidRPr="26E6EA0C" w:rsidR="003C2146">
        <w:rPr>
          <w:i w:val="1"/>
          <w:iCs w:val="1"/>
        </w:rPr>
        <w:t>kính</w:t>
      </w:r>
      <w:proofErr w:type="spellEnd"/>
      <w:r w:rsidRPr="26E6EA0C" w:rsidR="003C2146">
        <w:rPr>
          <w:i w:val="1"/>
          <w:iCs w:val="1"/>
        </w:rPr>
        <w:t xml:space="preserve"> </w:t>
      </w:r>
      <w:proofErr w:type="spellStart"/>
      <w:r w:rsidRPr="26E6EA0C" w:rsidR="003C2146">
        <w:rPr>
          <w:i w:val="1"/>
          <w:iCs w:val="1"/>
        </w:rPr>
        <w:t>doanh</w:t>
      </w:r>
      <w:proofErr w:type="spellEnd"/>
      <w:r w:rsidRPr="26E6EA0C" w:rsidR="003C2146">
        <w:rPr>
          <w:i w:val="1"/>
          <w:iCs w:val="1"/>
        </w:rPr>
        <w:t xml:space="preserve">, </w:t>
      </w:r>
      <w:proofErr w:type="spellStart"/>
      <w:r w:rsidRPr="26E6EA0C" w:rsidR="003C2146">
        <w:rPr>
          <w:i w:val="1"/>
          <w:iCs w:val="1"/>
        </w:rPr>
        <w:t>quảng</w:t>
      </w:r>
      <w:proofErr w:type="spellEnd"/>
      <w:r w:rsidRPr="26E6EA0C" w:rsidR="003C2146">
        <w:rPr>
          <w:i w:val="1"/>
          <w:iCs w:val="1"/>
        </w:rPr>
        <w:t xml:space="preserve"> </w:t>
      </w:r>
      <w:proofErr w:type="spellStart"/>
      <w:r w:rsidRPr="26E6EA0C" w:rsidR="003C2146">
        <w:rPr>
          <w:i w:val="1"/>
          <w:iCs w:val="1"/>
        </w:rPr>
        <w:t>cáo</w:t>
      </w:r>
      <w:proofErr w:type="spellEnd"/>
      <w:r w:rsidRPr="26E6EA0C" w:rsidR="003C2146">
        <w:rPr>
          <w:i w:val="1"/>
          <w:iCs w:val="1"/>
        </w:rPr>
        <w:t xml:space="preserve">, </w:t>
      </w:r>
      <w:proofErr w:type="spellStart"/>
      <w:r w:rsidRPr="26E6EA0C" w:rsidR="003C2146">
        <w:rPr>
          <w:i w:val="1"/>
          <w:iCs w:val="1"/>
        </w:rPr>
        <w:t>tiếp</w:t>
      </w:r>
      <w:proofErr w:type="spellEnd"/>
      <w:r w:rsidRPr="26E6EA0C" w:rsidR="003C2146">
        <w:rPr>
          <w:i w:val="1"/>
          <w:iCs w:val="1"/>
        </w:rPr>
        <w:t xml:space="preserve"> </w:t>
      </w:r>
      <w:proofErr w:type="spellStart"/>
      <w:r w:rsidRPr="26E6EA0C" w:rsidR="003C2146">
        <w:rPr>
          <w:i w:val="1"/>
          <w:iCs w:val="1"/>
        </w:rPr>
        <w:t>thị</w:t>
      </w:r>
      <w:proofErr w:type="spellEnd"/>
      <w:r w:rsidRPr="26E6EA0C" w:rsidR="27DDED20">
        <w:rPr>
          <w:i w:val="1"/>
          <w:iCs w:val="1"/>
        </w:rPr>
        <w:t>: 250.000.000 VNĐ</w:t>
      </w:r>
    </w:p>
    <w:p w:rsidR="27DDED20" w:rsidP="26E6EA0C" w:rsidRDefault="27DDED20" w14:paraId="5DE60490" w14:textId="3D6BDB36">
      <w:pPr>
        <w:pStyle w:val="Normal"/>
        <w:rPr>
          <w:i w:val="1"/>
          <w:iCs w:val="1"/>
        </w:rPr>
      </w:pPr>
      <w:r w:rsidRPr="26E6EA0C" w:rsidR="27DDED20">
        <w:rPr>
          <w:i w:val="1"/>
          <w:iCs w:val="1"/>
        </w:rPr>
        <w:t xml:space="preserve">=&gt; </w:t>
      </w:r>
      <w:proofErr w:type="spellStart"/>
      <w:r w:rsidRPr="26E6EA0C" w:rsidR="27DDED20">
        <w:rPr>
          <w:i w:val="1"/>
          <w:iCs w:val="1"/>
        </w:rPr>
        <w:t>Tổng</w:t>
      </w:r>
      <w:proofErr w:type="spellEnd"/>
      <w:r w:rsidRPr="26E6EA0C" w:rsidR="27DDED20">
        <w:rPr>
          <w:i w:val="1"/>
          <w:iCs w:val="1"/>
        </w:rPr>
        <w:t xml:space="preserve"> chi </w:t>
      </w:r>
      <w:proofErr w:type="spellStart"/>
      <w:r w:rsidRPr="26E6EA0C" w:rsidR="27DDED20">
        <w:rPr>
          <w:i w:val="1"/>
          <w:iCs w:val="1"/>
        </w:rPr>
        <w:t>phí</w:t>
      </w:r>
      <w:proofErr w:type="spellEnd"/>
      <w:r w:rsidRPr="26E6EA0C" w:rsidR="27DDED20">
        <w:rPr>
          <w:i w:val="1"/>
          <w:iCs w:val="1"/>
        </w:rPr>
        <w:t xml:space="preserve"> : 1.100.000.000 VNĐ</w:t>
      </w:r>
    </w:p>
    <w:p w:rsidR="00D65A38" w:rsidP="00D65A38" w:rsidRDefault="00D65A38" w14:paraId="578C2CD0" w14:textId="2114E611">
      <w:pPr>
        <w:pStyle w:val="Heading1"/>
      </w:pPr>
      <w:bookmarkStart w:name="_Toc57272155" w:id="1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:rsidR="00D65A38" w:rsidP="26E6EA0C" w:rsidRDefault="00FF6F60" w14:paraId="32007B6F" w14:textId="41F73E78">
      <w:pPr>
        <w:rPr>
          <w:i w:val="1"/>
          <w:iCs w:val="1"/>
        </w:rPr>
      </w:pPr>
      <w:proofErr w:type="spellStart"/>
      <w:r w:rsidRPr="26E6EA0C" w:rsidR="00FF6F60">
        <w:rPr>
          <w:i w:val="1"/>
          <w:iCs w:val="1"/>
        </w:rPr>
        <w:t>Ước</w:t>
      </w:r>
      <w:proofErr w:type="spellEnd"/>
      <w:r w:rsidRPr="26E6EA0C" w:rsidR="00FF6F60">
        <w:rPr>
          <w:i w:val="1"/>
          <w:iCs w:val="1"/>
        </w:rPr>
        <w:t xml:space="preserve"> </w:t>
      </w:r>
      <w:proofErr w:type="spellStart"/>
      <w:r w:rsidRPr="26E6EA0C" w:rsidR="00FF6F60">
        <w:rPr>
          <w:i w:val="1"/>
          <w:iCs w:val="1"/>
        </w:rPr>
        <w:t>lượng</w:t>
      </w:r>
      <w:proofErr w:type="spellEnd"/>
      <w:r w:rsidRPr="26E6EA0C" w:rsidR="00FF6F60">
        <w:rPr>
          <w:i w:val="1"/>
          <w:iCs w:val="1"/>
        </w:rPr>
        <w:t xml:space="preserve"> </w:t>
      </w:r>
      <w:proofErr w:type="spellStart"/>
      <w:r w:rsidRPr="26E6EA0C" w:rsidR="00FF6F60">
        <w:rPr>
          <w:i w:val="1"/>
          <w:iCs w:val="1"/>
        </w:rPr>
        <w:t>số</w:t>
      </w:r>
      <w:proofErr w:type="spellEnd"/>
      <w:r w:rsidRPr="26E6EA0C" w:rsidR="00FF6F60">
        <w:rPr>
          <w:i w:val="1"/>
          <w:iCs w:val="1"/>
        </w:rPr>
        <w:t xml:space="preserve"> </w:t>
      </w:r>
      <w:proofErr w:type="spellStart"/>
      <w:r w:rsidRPr="26E6EA0C" w:rsidR="00FF6F60">
        <w:rPr>
          <w:i w:val="1"/>
          <w:iCs w:val="1"/>
        </w:rPr>
        <w:t>dòng</w:t>
      </w:r>
      <w:proofErr w:type="spellEnd"/>
      <w:r w:rsidRPr="26E6EA0C" w:rsidR="00FF6F60">
        <w:rPr>
          <w:i w:val="1"/>
          <w:iCs w:val="1"/>
        </w:rPr>
        <w:t xml:space="preserve"> </w:t>
      </w:r>
      <w:r w:rsidRPr="26E6EA0C" w:rsidR="00FF6F60">
        <w:rPr>
          <w:i w:val="1"/>
          <w:iCs w:val="1"/>
        </w:rPr>
        <w:t>code</w:t>
      </w:r>
      <w:r w:rsidRPr="26E6EA0C" w:rsidR="7092991E">
        <w:rPr>
          <w:i w:val="1"/>
          <w:iCs w:val="1"/>
        </w:rPr>
        <w:t>:</w:t>
      </w:r>
      <w:r w:rsidRPr="26E6EA0C" w:rsidR="7092991E">
        <w:rPr>
          <w:i w:val="1"/>
          <w:iCs w:val="1"/>
        </w:rPr>
        <w:t xml:space="preserve"> 50.000.000</w:t>
      </w:r>
    </w:p>
    <w:p w:rsidR="00FF6F60" w:rsidP="26E6EA0C" w:rsidRDefault="00FF6F60" w14:paraId="49FE857A" w14:textId="5F10EA30">
      <w:pPr>
        <w:rPr>
          <w:i w:val="1"/>
          <w:iCs w:val="1"/>
        </w:rPr>
      </w:pPr>
      <w:proofErr w:type="spellStart"/>
      <w:r w:rsidRPr="26E6EA0C" w:rsidR="00FF6F60">
        <w:rPr>
          <w:i w:val="1"/>
          <w:iCs w:val="1"/>
        </w:rPr>
        <w:t>Ước</w:t>
      </w:r>
      <w:proofErr w:type="spellEnd"/>
      <w:r w:rsidRPr="26E6EA0C" w:rsidR="00FF6F60">
        <w:rPr>
          <w:i w:val="1"/>
          <w:iCs w:val="1"/>
        </w:rPr>
        <w:t xml:space="preserve"> </w:t>
      </w:r>
      <w:proofErr w:type="spellStart"/>
      <w:r w:rsidRPr="26E6EA0C" w:rsidR="00FF6F60">
        <w:rPr>
          <w:i w:val="1"/>
          <w:iCs w:val="1"/>
        </w:rPr>
        <w:t>lượng</w:t>
      </w:r>
      <w:proofErr w:type="spellEnd"/>
      <w:r w:rsidRPr="26E6EA0C" w:rsidR="00FF6F60">
        <w:rPr>
          <w:i w:val="1"/>
          <w:iCs w:val="1"/>
        </w:rPr>
        <w:t xml:space="preserve"> </w:t>
      </w:r>
      <w:proofErr w:type="spellStart"/>
      <w:r w:rsidRPr="26E6EA0C" w:rsidR="00FF6F60">
        <w:rPr>
          <w:i w:val="1"/>
          <w:iCs w:val="1"/>
        </w:rPr>
        <w:t>số</w:t>
      </w:r>
      <w:proofErr w:type="spellEnd"/>
      <w:r w:rsidRPr="26E6EA0C" w:rsidR="00FF6F60">
        <w:rPr>
          <w:i w:val="1"/>
          <w:iCs w:val="1"/>
        </w:rPr>
        <w:t xml:space="preserve"> testcase</w:t>
      </w:r>
      <w:r w:rsidRPr="26E6EA0C" w:rsidR="49C9B1F0">
        <w:rPr>
          <w:i w:val="1"/>
          <w:iCs w:val="1"/>
        </w:rPr>
        <w:t>: 100.000</w:t>
      </w:r>
    </w:p>
    <w:p w:rsidR="00AE641A" w:rsidP="26E6EA0C" w:rsidRDefault="00AE641A" w14:paraId="22C571DC" w14:textId="29ACAD08">
      <w:pPr>
        <w:rPr>
          <w:i w:val="1"/>
          <w:iCs w:val="1"/>
          <w:lang w:val="fr-FR"/>
        </w:rPr>
      </w:pPr>
      <w:r w:rsidRPr="26E6EA0C" w:rsidR="00AE641A">
        <w:rPr>
          <w:i w:val="1"/>
          <w:iCs w:val="1"/>
          <w:lang w:val="fr-FR"/>
        </w:rPr>
        <w:t xml:space="preserve">Qui </w:t>
      </w:r>
      <w:proofErr w:type="spellStart"/>
      <w:r w:rsidRPr="26E6EA0C" w:rsidR="00AE641A">
        <w:rPr>
          <w:i w:val="1"/>
          <w:iCs w:val="1"/>
          <w:lang w:val="fr-FR"/>
        </w:rPr>
        <w:t>định</w:t>
      </w:r>
      <w:proofErr w:type="spellEnd"/>
      <w:r w:rsidRPr="26E6EA0C" w:rsidR="00AE641A">
        <w:rPr>
          <w:i w:val="1"/>
          <w:iCs w:val="1"/>
          <w:lang w:val="fr-FR"/>
        </w:rPr>
        <w:t xml:space="preserve"> </w:t>
      </w:r>
      <w:proofErr w:type="spellStart"/>
      <w:r w:rsidRPr="26E6EA0C" w:rsidR="00AE641A">
        <w:rPr>
          <w:i w:val="1"/>
          <w:iCs w:val="1"/>
          <w:lang w:val="fr-FR"/>
        </w:rPr>
        <w:t>số</w:t>
      </w:r>
      <w:proofErr w:type="spellEnd"/>
      <w:r w:rsidRPr="26E6EA0C" w:rsidR="00AE641A">
        <w:rPr>
          <w:i w:val="1"/>
          <w:iCs w:val="1"/>
          <w:lang w:val="fr-FR"/>
        </w:rPr>
        <w:t xml:space="preserve"> </w:t>
      </w:r>
      <w:proofErr w:type="spellStart"/>
      <w:r w:rsidRPr="26E6EA0C" w:rsidR="00AE641A">
        <w:rPr>
          <w:i w:val="1"/>
          <w:iCs w:val="1"/>
          <w:lang w:val="fr-FR"/>
        </w:rPr>
        <w:t>dòng</w:t>
      </w:r>
      <w:proofErr w:type="spellEnd"/>
      <w:r w:rsidRPr="26E6EA0C" w:rsidR="00AE641A">
        <w:rPr>
          <w:i w:val="1"/>
          <w:iCs w:val="1"/>
          <w:lang w:val="fr-FR"/>
        </w:rPr>
        <w:t xml:space="preserve"> comme</w:t>
      </w:r>
      <w:r w:rsidRPr="26E6EA0C" w:rsidR="00AE641A">
        <w:rPr>
          <w:i w:val="1"/>
          <w:iCs w:val="1"/>
          <w:lang w:val="fr-FR"/>
        </w:rPr>
        <w:t xml:space="preserve">nt </w:t>
      </w:r>
      <w:proofErr w:type="spellStart"/>
      <w:r w:rsidRPr="26E6EA0C" w:rsidR="00AE641A">
        <w:rPr>
          <w:i w:val="1"/>
          <w:iCs w:val="1"/>
          <w:lang w:val="fr-FR"/>
        </w:rPr>
        <w:t>trên</w:t>
      </w:r>
      <w:proofErr w:type="spellEnd"/>
      <w:r w:rsidRPr="26E6EA0C" w:rsidR="00AE641A">
        <w:rPr>
          <w:i w:val="1"/>
          <w:iCs w:val="1"/>
          <w:lang w:val="fr-FR"/>
        </w:rPr>
        <w:t xml:space="preserve"> </w:t>
      </w:r>
      <w:proofErr w:type="spellStart"/>
      <w:r w:rsidRPr="26E6EA0C" w:rsidR="00AE641A">
        <w:rPr>
          <w:i w:val="1"/>
          <w:iCs w:val="1"/>
          <w:lang w:val="fr-FR"/>
        </w:rPr>
        <w:t>mỗi</w:t>
      </w:r>
      <w:proofErr w:type="spellEnd"/>
      <w:r w:rsidRPr="26E6EA0C" w:rsidR="00AE641A">
        <w:rPr>
          <w:i w:val="1"/>
          <w:iCs w:val="1"/>
          <w:lang w:val="fr-FR"/>
        </w:rPr>
        <w:t xml:space="preserve"> </w:t>
      </w:r>
      <w:r w:rsidRPr="26E6EA0C" w:rsidR="00AE641A">
        <w:rPr>
          <w:i w:val="1"/>
          <w:iCs w:val="1"/>
          <w:lang w:val="fr-FR"/>
        </w:rPr>
        <w:t>K</w:t>
      </w:r>
      <w:r w:rsidRPr="26E6EA0C" w:rsidR="009D5FF7">
        <w:rPr>
          <w:i w:val="1"/>
          <w:iCs w:val="1"/>
          <w:lang w:val="fr-FR"/>
        </w:rPr>
        <w:t>l</w:t>
      </w:r>
      <w:r w:rsidRPr="26E6EA0C" w:rsidR="00AE641A">
        <w:rPr>
          <w:i w:val="1"/>
          <w:iCs w:val="1"/>
          <w:lang w:val="fr-FR"/>
        </w:rPr>
        <w:t>oc</w:t>
      </w:r>
      <w:r w:rsidRPr="26E6EA0C" w:rsidR="7932635B">
        <w:rPr>
          <w:i w:val="1"/>
          <w:iCs w:val="1"/>
          <w:lang w:val="fr-FR"/>
        </w:rPr>
        <w:t>: 100</w:t>
      </w:r>
    </w:p>
    <w:p w:rsidRPr="009D5FF7" w:rsidR="009D5FF7" w:rsidP="003D6029" w:rsidRDefault="009D5FF7" w14:paraId="2715EB7B" w14:textId="40CA726C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:rsidR="005E2D65" w:rsidP="005E2D65" w:rsidRDefault="005E2D65" w14:paraId="46C3CD65" w14:textId="51F65BDC">
      <w:pPr>
        <w:pStyle w:val="Heading1"/>
      </w:pPr>
      <w:bookmarkStart w:name="_Toc57272156" w:id="1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:rsidR="005E2D65" w:rsidP="005E2D65" w:rsidRDefault="008E6AE9" w14:paraId="6CD045D2" w14:textId="45570D4B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các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Pr="00D1020B" w:rsidR="008E6AE9" w:rsidP="00D1020B" w:rsidRDefault="00D1020B" w14:paraId="37A5DC86" w14:textId="03D73393">
      <w:pPr>
        <w:pStyle w:val="Heading2"/>
      </w:pPr>
      <w:bookmarkStart w:name="_Toc57272157" w:id="1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:rsidR="00D1020B" w:rsidP="005E2D65" w:rsidRDefault="00D1020B" w14:paraId="727D6E3F" w14:textId="25B8E7AC">
      <w:proofErr w:type="spellStart"/>
      <w:r>
        <w:t>Dựa</w:t>
      </w:r>
      <w:proofErr w:type="spellEnd"/>
      <w:r>
        <w:t xml:space="preserve"> trên các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của Git</w:t>
      </w:r>
      <w:r w:rsidR="006D666A">
        <w:t xml:space="preserve"> của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các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:rsidR="006A739D" w:rsidP="006A739D" w:rsidRDefault="00DD4BB4" w14:paraId="2E646AEC" w14:textId="70A50CAB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của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:rsidR="00DD4BB4" w:rsidP="006A739D" w:rsidRDefault="00DD4BB4" w14:paraId="06E3DE0E" w14:textId="3A10E2A0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của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:rsidR="00DD4BB4" w:rsidP="006A739D" w:rsidRDefault="000E5F9F" w14:paraId="34D2EF2A" w14:textId="3DCBD9A1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DC5E3B" w:rsidP="006A739D" w:rsidRDefault="00DC5E3B" w14:paraId="363052BB" w14:textId="77B9D073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các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:rsidRPr="000F7EFC" w:rsidR="000F7EFC" w:rsidP="000F7EFC" w:rsidRDefault="000F7EFC" w14:paraId="658CE6F7" w14:textId="091921DB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của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Pr="00D1020B" w:rsidR="00D1020B" w:rsidP="00D1020B" w:rsidRDefault="00D1020B" w14:paraId="071A5D9D" w14:textId="006A1283">
      <w:pPr>
        <w:pStyle w:val="Heading2"/>
      </w:pPr>
      <w:bookmarkStart w:name="_Toc57272158" w:id="2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:rsidR="00816042" w:rsidP="00816042" w:rsidRDefault="00816042" w14:paraId="35E6B112" w14:textId="39240787">
      <w:proofErr w:type="spellStart"/>
      <w:r w:rsidR="00816042">
        <w:rPr/>
        <w:t>Dựa</w:t>
      </w:r>
      <w:proofErr w:type="spellEnd"/>
      <w:r w:rsidR="00816042">
        <w:rPr/>
        <w:t xml:space="preserve"> </w:t>
      </w:r>
      <w:proofErr w:type="spellStart"/>
      <w:r w:rsidR="00816042">
        <w:rPr/>
        <w:t>trên</w:t>
      </w:r>
      <w:proofErr w:type="spellEnd"/>
      <w:r w:rsidR="00816042">
        <w:rPr/>
        <w:t xml:space="preserve"> </w:t>
      </w:r>
      <w:proofErr w:type="spellStart"/>
      <w:r w:rsidR="00816042">
        <w:rPr/>
        <w:t>các</w:t>
      </w:r>
      <w:proofErr w:type="spellEnd"/>
      <w:r w:rsidR="00816042">
        <w:rPr/>
        <w:t xml:space="preserve"> </w:t>
      </w:r>
      <w:proofErr w:type="spellStart"/>
      <w:r w:rsidR="00816042">
        <w:rPr/>
        <w:t>biểu</w:t>
      </w:r>
      <w:proofErr w:type="spellEnd"/>
      <w:r w:rsidR="00816042">
        <w:rPr/>
        <w:t xml:space="preserve"> </w:t>
      </w:r>
      <w:proofErr w:type="spellStart"/>
      <w:r w:rsidR="00816042">
        <w:rPr/>
        <w:t>đồ</w:t>
      </w:r>
      <w:proofErr w:type="spellEnd"/>
      <w:r w:rsidR="00816042">
        <w:rPr/>
        <w:t xml:space="preserve"> </w:t>
      </w:r>
      <w:proofErr w:type="spellStart"/>
      <w:r w:rsidR="00816042">
        <w:rPr/>
        <w:t>của</w:t>
      </w:r>
      <w:proofErr w:type="spellEnd"/>
      <w:r w:rsidR="00816042">
        <w:rPr/>
        <w:t xml:space="preserve"> </w:t>
      </w:r>
      <w:r w:rsidR="000C1F52">
        <w:rPr/>
        <w:t>Planner</w:t>
      </w:r>
      <w:r w:rsidR="00816042">
        <w:rPr/>
        <w:t xml:space="preserve">, </w:t>
      </w:r>
      <w:proofErr w:type="spellStart"/>
      <w:r w:rsidR="00816042">
        <w:rPr/>
        <w:t>xuất</w:t>
      </w:r>
      <w:proofErr w:type="spellEnd"/>
      <w:r w:rsidR="00816042">
        <w:rPr/>
        <w:t xml:space="preserve"> ra </w:t>
      </w:r>
      <w:r w:rsidR="00EC046A">
        <w:rPr/>
        <w:t>2</w:t>
      </w:r>
      <w:r w:rsidR="00816042">
        <w:rPr/>
        <w:t xml:space="preserve"> </w:t>
      </w:r>
      <w:proofErr w:type="spellStart"/>
      <w:r w:rsidR="00816042">
        <w:rPr/>
        <w:t>th</w:t>
      </w:r>
      <w:r w:rsidR="00F7259E">
        <w:rPr/>
        <w:t>ố</w:t>
      </w:r>
      <w:r w:rsidR="00816042">
        <w:rPr/>
        <w:t>ng</w:t>
      </w:r>
      <w:proofErr w:type="spellEnd"/>
      <w:r w:rsidR="00816042">
        <w:rPr/>
        <w:t xml:space="preserve"> </w:t>
      </w:r>
      <w:r w:rsidR="00816042">
        <w:rPr/>
        <w:t>kê</w:t>
      </w:r>
      <w:r w:rsidR="00816042">
        <w:rPr/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60"/>
        <w:gridCol w:w="2145"/>
        <w:gridCol w:w="2085"/>
        <w:gridCol w:w="2085"/>
      </w:tblGrid>
      <w:tr w:rsidR="26E6EA0C" w:rsidTr="26E6EA0C" w14:paraId="12302767">
        <w:trPr>
          <w:trHeight w:val="405"/>
        </w:trPr>
        <w:tc>
          <w:tcPr>
            <w:tcW w:w="2460" w:type="dxa"/>
            <w:shd w:val="clear" w:color="auto" w:fill="F2F2F2" w:themeFill="background1" w:themeFillShade="F2"/>
            <w:tcMar/>
          </w:tcPr>
          <w:p w:rsidR="2F377E50" w:rsidP="26E6EA0C" w:rsidRDefault="2F377E50" w14:paraId="272F7636" w14:textId="5941FE6A">
            <w:pPr>
              <w:pStyle w:val="Normal"/>
              <w:jc w:val="center"/>
            </w:pPr>
            <w:r w:rsidR="2F377E50">
              <w:rPr/>
              <w:t xml:space="preserve">Thành </w:t>
            </w:r>
            <w:proofErr w:type="spellStart"/>
            <w:r w:rsidR="2F377E50">
              <w:rPr/>
              <w:t>viên</w:t>
            </w:r>
            <w:proofErr w:type="spellEnd"/>
          </w:p>
        </w:tc>
        <w:tc>
          <w:tcPr>
            <w:tcW w:w="2145" w:type="dxa"/>
            <w:shd w:val="clear" w:color="auto" w:fill="F2F2F2" w:themeFill="background1" w:themeFillShade="F2"/>
            <w:tcMar/>
          </w:tcPr>
          <w:p w:rsidR="2F377E50" w:rsidP="26E6EA0C" w:rsidRDefault="2F377E50" w14:paraId="3AB55EC1" w14:textId="1C32CB08">
            <w:pPr>
              <w:pStyle w:val="Normal"/>
              <w:jc w:val="center"/>
            </w:pPr>
            <w:proofErr w:type="spellStart"/>
            <w:r w:rsidR="2F377E50">
              <w:rPr/>
              <w:t>Số</w:t>
            </w:r>
            <w:proofErr w:type="spellEnd"/>
            <w:r w:rsidR="2F377E50">
              <w:rPr/>
              <w:t xml:space="preserve"> task </w:t>
            </w:r>
            <w:proofErr w:type="spellStart"/>
            <w:r w:rsidR="2F377E50">
              <w:rPr/>
              <w:t>đã</w:t>
            </w:r>
            <w:proofErr w:type="spellEnd"/>
            <w:r w:rsidR="2F377E50">
              <w:rPr/>
              <w:t xml:space="preserve"> </w:t>
            </w:r>
          </w:p>
          <w:p w:rsidR="2F377E50" w:rsidP="26E6EA0C" w:rsidRDefault="2F377E50" w14:paraId="5B60A713" w14:textId="228C2DC2">
            <w:pPr>
              <w:pStyle w:val="Normal"/>
              <w:jc w:val="center"/>
            </w:pPr>
            <w:r w:rsidR="2F377E50">
              <w:rPr/>
              <w:t>hoàn</w:t>
            </w:r>
            <w:r w:rsidR="2F377E50">
              <w:rPr/>
              <w:t xml:space="preserve"> </w:t>
            </w:r>
            <w:proofErr w:type="spellStart"/>
            <w:r w:rsidR="2F377E50">
              <w:rPr/>
              <w:t>thành</w:t>
            </w:r>
            <w:proofErr w:type="spellEnd"/>
          </w:p>
        </w:tc>
        <w:tc>
          <w:tcPr>
            <w:tcW w:w="2085" w:type="dxa"/>
            <w:shd w:val="clear" w:color="auto" w:fill="F2F2F2" w:themeFill="background1" w:themeFillShade="F2"/>
            <w:tcMar/>
          </w:tcPr>
          <w:p w:rsidR="2F377E50" w:rsidP="26E6EA0C" w:rsidRDefault="2F377E50" w14:paraId="19915E4B" w14:textId="5FCC6166">
            <w:pPr>
              <w:pStyle w:val="Normal"/>
              <w:jc w:val="center"/>
            </w:pPr>
            <w:proofErr w:type="spellStart"/>
            <w:r w:rsidR="2F377E50">
              <w:rPr/>
              <w:t>Số</w:t>
            </w:r>
            <w:proofErr w:type="spellEnd"/>
            <w:r w:rsidR="2F377E50">
              <w:rPr/>
              <w:t xml:space="preserve"> task </w:t>
            </w:r>
          </w:p>
          <w:p w:rsidR="2F377E50" w:rsidP="26E6EA0C" w:rsidRDefault="2F377E50" w14:paraId="64AF2AAD" w14:textId="751CFEE0">
            <w:pPr>
              <w:pStyle w:val="Normal"/>
              <w:jc w:val="center"/>
            </w:pPr>
            <w:r w:rsidR="2F377E50">
              <w:rPr/>
              <w:t>chưa</w:t>
            </w:r>
            <w:r w:rsidR="2F377E50">
              <w:rPr/>
              <w:t xml:space="preserve"> </w:t>
            </w:r>
            <w:proofErr w:type="spellStart"/>
            <w:r w:rsidR="2F377E50">
              <w:rPr/>
              <w:t>hoàn</w:t>
            </w:r>
            <w:proofErr w:type="spellEnd"/>
            <w:r w:rsidR="2F377E50">
              <w:rPr/>
              <w:t xml:space="preserve"> </w:t>
            </w:r>
            <w:proofErr w:type="spellStart"/>
            <w:r w:rsidR="2F377E50">
              <w:rPr/>
              <w:t>thành</w:t>
            </w:r>
            <w:proofErr w:type="spellEnd"/>
          </w:p>
        </w:tc>
        <w:tc>
          <w:tcPr>
            <w:tcW w:w="2085" w:type="dxa"/>
            <w:shd w:val="clear" w:color="auto" w:fill="F2F2F2" w:themeFill="background1" w:themeFillShade="F2"/>
            <w:tcMar/>
          </w:tcPr>
          <w:p w:rsidR="2F377E50" w:rsidP="26E6EA0C" w:rsidRDefault="2F377E50" w14:paraId="77552A42" w14:textId="342529FF">
            <w:pPr>
              <w:pStyle w:val="Normal"/>
              <w:jc w:val="center"/>
            </w:pPr>
            <w:proofErr w:type="spellStart"/>
            <w:r w:rsidR="2F377E50">
              <w:rPr/>
              <w:t>Số</w:t>
            </w:r>
            <w:proofErr w:type="spellEnd"/>
            <w:r w:rsidR="2F377E50">
              <w:rPr/>
              <w:t xml:space="preserve"> task </w:t>
            </w:r>
            <w:proofErr w:type="spellStart"/>
            <w:r w:rsidR="2F377E50">
              <w:rPr/>
              <w:t>bị</w:t>
            </w:r>
            <w:proofErr w:type="spellEnd"/>
            <w:r w:rsidR="2F377E50">
              <w:rPr/>
              <w:t xml:space="preserve"> </w:t>
            </w:r>
            <w:proofErr w:type="spellStart"/>
            <w:r w:rsidR="2F377E50">
              <w:rPr/>
              <w:t>muộn</w:t>
            </w:r>
            <w:proofErr w:type="spellEnd"/>
            <w:r w:rsidR="2F377E50">
              <w:rPr/>
              <w:t xml:space="preserve"> </w:t>
            </w:r>
            <w:proofErr w:type="spellStart"/>
            <w:r w:rsidR="2F377E50">
              <w:rPr/>
              <w:t>thời</w:t>
            </w:r>
            <w:proofErr w:type="spellEnd"/>
            <w:r w:rsidR="2F377E50">
              <w:rPr/>
              <w:t xml:space="preserve"> </w:t>
            </w:r>
            <w:proofErr w:type="spellStart"/>
            <w:r w:rsidR="2F377E50">
              <w:rPr/>
              <w:t>gian</w:t>
            </w:r>
            <w:proofErr w:type="spellEnd"/>
          </w:p>
        </w:tc>
      </w:tr>
      <w:tr w:rsidR="26E6EA0C" w:rsidTr="26E6EA0C" w14:paraId="27DFEB98">
        <w:tc>
          <w:tcPr>
            <w:tcW w:w="2460" w:type="dxa"/>
            <w:tcMar/>
          </w:tcPr>
          <w:p w:rsidR="2F377E50" w:rsidP="26E6EA0C" w:rsidRDefault="2F377E50" w14:paraId="743959CF" w14:textId="20F680C8">
            <w:pPr>
              <w:pStyle w:val="Normal"/>
            </w:pPr>
            <w:r w:rsidR="2F377E50">
              <w:rPr/>
              <w:t>Nguyễn Hoàng Nhung</w:t>
            </w:r>
          </w:p>
        </w:tc>
        <w:tc>
          <w:tcPr>
            <w:tcW w:w="2145" w:type="dxa"/>
            <w:tcMar/>
          </w:tcPr>
          <w:p w:rsidR="2F377E50" w:rsidP="26E6EA0C" w:rsidRDefault="2F377E50" w14:paraId="3D70857C" w14:textId="2AF7F166">
            <w:pPr>
              <w:pStyle w:val="Normal"/>
            </w:pPr>
            <w:r w:rsidR="2F377E50">
              <w:rPr/>
              <w:t>3</w:t>
            </w:r>
          </w:p>
        </w:tc>
        <w:tc>
          <w:tcPr>
            <w:tcW w:w="2085" w:type="dxa"/>
            <w:tcMar/>
          </w:tcPr>
          <w:p w:rsidR="2F377E50" w:rsidP="26E6EA0C" w:rsidRDefault="2F377E50" w14:paraId="5CECC92B" w14:textId="7463A9D2">
            <w:pPr>
              <w:pStyle w:val="Normal"/>
            </w:pPr>
            <w:r w:rsidR="2F377E50">
              <w:rPr/>
              <w:t>3</w:t>
            </w:r>
          </w:p>
        </w:tc>
        <w:tc>
          <w:tcPr>
            <w:tcW w:w="2085" w:type="dxa"/>
            <w:tcMar/>
          </w:tcPr>
          <w:p w:rsidR="2F377E50" w:rsidP="26E6EA0C" w:rsidRDefault="2F377E50" w14:paraId="4E736060" w14:textId="663AEFF2">
            <w:pPr>
              <w:pStyle w:val="Normal"/>
            </w:pPr>
            <w:r w:rsidR="2F377E50">
              <w:rPr/>
              <w:t>3</w:t>
            </w:r>
          </w:p>
        </w:tc>
      </w:tr>
      <w:tr w:rsidR="26E6EA0C" w:rsidTr="26E6EA0C" w14:paraId="7B87B39C">
        <w:tc>
          <w:tcPr>
            <w:tcW w:w="2460" w:type="dxa"/>
            <w:tcMar/>
          </w:tcPr>
          <w:p w:rsidR="2F377E50" w:rsidP="26E6EA0C" w:rsidRDefault="2F377E50" w14:paraId="69620BF8" w14:textId="70A0AC6E">
            <w:pPr>
              <w:pStyle w:val="Normal"/>
            </w:pPr>
            <w:r w:rsidR="2F377E50">
              <w:rPr/>
              <w:t>Lê Việt Khoa</w:t>
            </w:r>
          </w:p>
        </w:tc>
        <w:tc>
          <w:tcPr>
            <w:tcW w:w="2145" w:type="dxa"/>
            <w:tcMar/>
          </w:tcPr>
          <w:p w:rsidR="2F377E50" w:rsidP="26E6EA0C" w:rsidRDefault="2F377E50" w14:paraId="5A7580FB" w14:textId="76B97676">
            <w:pPr>
              <w:pStyle w:val="Normal"/>
            </w:pPr>
            <w:r w:rsidR="2F377E50">
              <w:rPr/>
              <w:t>3</w:t>
            </w:r>
          </w:p>
        </w:tc>
        <w:tc>
          <w:tcPr>
            <w:tcW w:w="2085" w:type="dxa"/>
            <w:tcMar/>
          </w:tcPr>
          <w:p w:rsidR="2F377E50" w:rsidP="26E6EA0C" w:rsidRDefault="2F377E50" w14:paraId="77CC7589" w14:textId="33D1A37B">
            <w:pPr>
              <w:pStyle w:val="Normal"/>
            </w:pPr>
            <w:r w:rsidR="2F377E50">
              <w:rPr/>
              <w:t>3</w:t>
            </w:r>
          </w:p>
        </w:tc>
        <w:tc>
          <w:tcPr>
            <w:tcW w:w="2085" w:type="dxa"/>
            <w:tcMar/>
          </w:tcPr>
          <w:p w:rsidR="2F377E50" w:rsidP="26E6EA0C" w:rsidRDefault="2F377E50" w14:paraId="0F6F3E46" w14:textId="4C166585">
            <w:pPr>
              <w:pStyle w:val="Normal"/>
            </w:pPr>
            <w:r w:rsidR="2F377E50">
              <w:rPr/>
              <w:t>3</w:t>
            </w:r>
          </w:p>
        </w:tc>
      </w:tr>
      <w:tr w:rsidR="26E6EA0C" w:rsidTr="26E6EA0C" w14:paraId="4641F334">
        <w:tc>
          <w:tcPr>
            <w:tcW w:w="2460" w:type="dxa"/>
            <w:tcMar/>
          </w:tcPr>
          <w:p w:rsidR="2F377E50" w:rsidP="26E6EA0C" w:rsidRDefault="2F377E50" w14:paraId="6B8A2D26" w14:textId="705706AB">
            <w:pPr>
              <w:pStyle w:val="Normal"/>
            </w:pPr>
            <w:r w:rsidR="2F377E50">
              <w:rPr/>
              <w:t>Phùng Hồng Sơn</w:t>
            </w:r>
          </w:p>
        </w:tc>
        <w:tc>
          <w:tcPr>
            <w:tcW w:w="2145" w:type="dxa"/>
            <w:tcMar/>
          </w:tcPr>
          <w:p w:rsidR="2F377E50" w:rsidP="26E6EA0C" w:rsidRDefault="2F377E50" w14:paraId="651A4104" w14:textId="2A4654A1">
            <w:pPr>
              <w:pStyle w:val="Normal"/>
            </w:pPr>
            <w:r w:rsidR="2F377E50">
              <w:rPr/>
              <w:t>3</w:t>
            </w:r>
          </w:p>
        </w:tc>
        <w:tc>
          <w:tcPr>
            <w:tcW w:w="2085" w:type="dxa"/>
            <w:tcMar/>
          </w:tcPr>
          <w:p w:rsidR="2F377E50" w:rsidP="26E6EA0C" w:rsidRDefault="2F377E50" w14:paraId="670644D3" w14:textId="75BA8378">
            <w:pPr>
              <w:pStyle w:val="Normal"/>
            </w:pPr>
            <w:r w:rsidR="2F377E50">
              <w:rPr/>
              <w:t>3</w:t>
            </w:r>
          </w:p>
        </w:tc>
        <w:tc>
          <w:tcPr>
            <w:tcW w:w="2085" w:type="dxa"/>
            <w:tcMar/>
          </w:tcPr>
          <w:p w:rsidR="2F377E50" w:rsidP="26E6EA0C" w:rsidRDefault="2F377E50" w14:paraId="0FA36BD5" w14:textId="1BFCA685">
            <w:pPr>
              <w:pStyle w:val="Normal"/>
            </w:pPr>
            <w:r w:rsidR="2F377E50">
              <w:rPr/>
              <w:t>3</w:t>
            </w:r>
          </w:p>
        </w:tc>
      </w:tr>
    </w:tbl>
    <w:p w:rsidRPr="00127A55" w:rsidR="00127A55" w:rsidP="26E6EA0C" w:rsidRDefault="00127A55" w14:paraId="46BDFD53" w14:textId="7B2A9696">
      <w:pPr>
        <w:pStyle w:val="Heading1"/>
        <w:rPr>
          <w:lang w:eastAsia="en-US" w:bidi="ar-SA"/>
        </w:rPr>
      </w:pPr>
      <w:r w:rsidRPr="26E6EA0C" w:rsidR="00127A55">
        <w:rPr>
          <w:lang w:eastAsia="en-US" w:bidi="ar-SA"/>
        </w:rPr>
        <w:t>Danh</w:t>
      </w:r>
      <w:r w:rsidRPr="26E6EA0C" w:rsidR="00127A55">
        <w:rPr>
          <w:lang w:eastAsia="en-US" w:bidi="ar-SA"/>
        </w:rPr>
        <w:t xml:space="preserve"> </w:t>
      </w:r>
      <w:proofErr w:type="spellStart"/>
      <w:r w:rsidRPr="26E6EA0C" w:rsidR="00127A55">
        <w:rPr>
          <w:lang w:eastAsia="en-US" w:bidi="ar-SA"/>
        </w:rPr>
        <w:t>mục</w:t>
      </w:r>
      <w:proofErr w:type="spellEnd"/>
      <w:r w:rsidRPr="26E6EA0C" w:rsidR="00127A55">
        <w:rPr>
          <w:lang w:eastAsia="en-US" w:bidi="ar-SA"/>
        </w:rPr>
        <w:t xml:space="preserve"> </w:t>
      </w:r>
      <w:proofErr w:type="spellStart"/>
      <w:r w:rsidRPr="26E6EA0C" w:rsidR="00127A55">
        <w:rPr>
          <w:lang w:eastAsia="en-US" w:bidi="ar-SA"/>
        </w:rPr>
        <w:t>tài</w:t>
      </w:r>
      <w:proofErr w:type="spellEnd"/>
      <w:r w:rsidRPr="26E6EA0C" w:rsidR="00127A55">
        <w:rPr>
          <w:lang w:eastAsia="en-US" w:bidi="ar-SA"/>
        </w:rPr>
        <w:t xml:space="preserve"> </w:t>
      </w:r>
      <w:proofErr w:type="spellStart"/>
      <w:r w:rsidRPr="26E6EA0C" w:rsidR="00127A55">
        <w:rPr>
          <w:lang w:eastAsia="en-US" w:bidi="ar-SA"/>
        </w:rPr>
        <w:t>liệu</w:t>
      </w:r>
      <w:proofErr w:type="spellEnd"/>
      <w:r w:rsidRPr="26E6EA0C" w:rsidR="00127A55">
        <w:rPr>
          <w:lang w:eastAsia="en-US" w:bidi="ar-SA"/>
        </w:rPr>
        <w:t xml:space="preserve"> </w:t>
      </w:r>
      <w:proofErr w:type="spellStart"/>
      <w:r w:rsidRPr="26E6EA0C" w:rsidR="00127A55">
        <w:rPr>
          <w:lang w:eastAsia="en-US" w:bidi="ar-SA"/>
        </w:rPr>
        <w:t>liên</w:t>
      </w:r>
      <w:proofErr w:type="spellEnd"/>
      <w:r w:rsidRPr="26E6EA0C" w:rsidR="00127A55">
        <w:rPr>
          <w:lang w:eastAsia="en-US" w:bidi="ar-SA"/>
        </w:rPr>
        <w:t xml:space="preserve"> </w:t>
      </w:r>
      <w:r w:rsidRPr="26E6EA0C" w:rsidR="00127A55">
        <w:rPr>
          <w:lang w:eastAsia="en-US" w:bidi="ar-SA"/>
        </w:rPr>
        <w:t>quan</w:t>
      </w:r>
    </w:p>
    <w:p w:rsidRPr="00BC1A91" w:rsidR="00BC1A91" w:rsidP="26E6EA0C" w:rsidRDefault="00BC1A91" w14:paraId="7568F996" w14:textId="25268D47">
      <w:pPr>
        <w:pStyle w:val="ListParagraph"/>
        <w:numPr>
          <w:ilvl w:val="0"/>
          <w:numId w:val="56"/>
        </w:numPr>
        <w:rPr>
          <w:rFonts w:ascii="Tahoma" w:hAnsi="Tahoma" w:eastAsia="Tahoma" w:cs="Tahoma"/>
          <w:lang w:eastAsia="en-US" w:bidi="ar-SA"/>
        </w:rPr>
      </w:pPr>
      <w:proofErr w:type="spellStart"/>
      <w:r w:rsidRPr="26E6EA0C" w:rsidR="1AC4B275">
        <w:rPr>
          <w:lang w:eastAsia="en-US" w:bidi="ar-SA"/>
        </w:rPr>
        <w:t>Mã</w:t>
      </w:r>
      <w:proofErr w:type="spellEnd"/>
      <w:r w:rsidRPr="26E6EA0C" w:rsidR="1AC4B275">
        <w:rPr>
          <w:lang w:eastAsia="en-US" w:bidi="ar-SA"/>
        </w:rPr>
        <w:t xml:space="preserve"> </w:t>
      </w:r>
      <w:proofErr w:type="spellStart"/>
      <w:r w:rsidRPr="26E6EA0C" w:rsidR="1AC4B275">
        <w:rPr>
          <w:lang w:eastAsia="en-US" w:bidi="ar-SA"/>
        </w:rPr>
        <w:t>nguồn</w:t>
      </w:r>
      <w:proofErr w:type="spellEnd"/>
      <w:r w:rsidRPr="26E6EA0C" w:rsidR="1AC4B275">
        <w:rPr>
          <w:lang w:eastAsia="en-US" w:bidi="ar-SA"/>
        </w:rPr>
        <w:t xml:space="preserve"> </w:t>
      </w:r>
      <w:proofErr w:type="spellStart"/>
      <w:r w:rsidRPr="26E6EA0C" w:rsidR="1AC4B275">
        <w:rPr>
          <w:lang w:eastAsia="en-US" w:bidi="ar-SA"/>
        </w:rPr>
        <w:t>mở</w:t>
      </w:r>
      <w:proofErr w:type="spellEnd"/>
      <w:r w:rsidRPr="26E6EA0C" w:rsidR="1AC4B275">
        <w:rPr>
          <w:lang w:eastAsia="en-US" w:bidi="ar-SA"/>
        </w:rPr>
        <w:t xml:space="preserve"> </w:t>
      </w:r>
      <w:proofErr w:type="spellStart"/>
      <w:r w:rsidRPr="26E6EA0C" w:rsidR="1AC4B275">
        <w:rPr>
          <w:lang w:eastAsia="en-US" w:bidi="ar-SA"/>
        </w:rPr>
        <w:t>của</w:t>
      </w:r>
      <w:proofErr w:type="spellEnd"/>
      <w:r w:rsidRPr="26E6EA0C" w:rsidR="1AC4B275">
        <w:rPr>
          <w:lang w:eastAsia="en-US" w:bidi="ar-SA"/>
        </w:rPr>
        <w:t xml:space="preserve"> </w:t>
      </w:r>
      <w:proofErr w:type="spellStart"/>
      <w:r w:rsidRPr="26E6EA0C" w:rsidR="1AC4B275">
        <w:rPr>
          <w:lang w:eastAsia="en-US" w:bidi="ar-SA"/>
        </w:rPr>
        <w:t>dự</w:t>
      </w:r>
      <w:proofErr w:type="spellEnd"/>
      <w:r w:rsidRPr="26E6EA0C" w:rsidR="1AC4B275">
        <w:rPr>
          <w:lang w:eastAsia="en-US" w:bidi="ar-SA"/>
        </w:rPr>
        <w:t xml:space="preserve"> </w:t>
      </w:r>
      <w:proofErr w:type="spellStart"/>
      <w:r w:rsidRPr="26E6EA0C" w:rsidR="1AC4B275">
        <w:rPr>
          <w:lang w:eastAsia="en-US" w:bidi="ar-SA"/>
        </w:rPr>
        <w:t>án</w:t>
      </w:r>
      <w:proofErr w:type="spellEnd"/>
      <w:r w:rsidRPr="26E6EA0C" w:rsidR="1AC4B275">
        <w:rPr>
          <w:lang w:eastAsia="en-US" w:bidi="ar-SA"/>
        </w:rPr>
        <w:t xml:space="preserve">: </w:t>
      </w:r>
      <w:hyperlink r:id="R34a772925fa44e7e">
        <w:r w:rsidRPr="26E6EA0C" w:rsidR="1AC4B275">
          <w:rPr>
            <w:rStyle w:val="Hyperlink"/>
            <w:noProof w:val="0"/>
            <w:lang w:val="en-US"/>
          </w:rPr>
          <w:t>https://github.com/rtshadow/biometrics</w:t>
        </w:r>
      </w:hyperlink>
    </w:p>
    <w:p w:rsidR="5D4A890F" w:rsidP="26E6EA0C" w:rsidRDefault="5D4A890F" w14:paraId="5B12B67E" w14:textId="41BFF849">
      <w:pPr>
        <w:pStyle w:val="ListParagraph"/>
        <w:numPr>
          <w:ilvl w:val="0"/>
          <w:numId w:val="56"/>
        </w:numPr>
        <w:rPr>
          <w:noProof w:val="0"/>
          <w:lang w:val="en-US"/>
        </w:rPr>
      </w:pPr>
      <w:r w:rsidRPr="26E6EA0C" w:rsidR="5D4A890F">
        <w:rPr>
          <w:noProof w:val="0"/>
          <w:lang w:val="en-US"/>
        </w:rPr>
        <w:t>Doxygen tool.</w:t>
      </w:r>
    </w:p>
    <w:p w:rsidRPr="003F1120" w:rsidR="003F1120" w:rsidP="003F1120" w:rsidRDefault="003F1120" w14:paraId="17965795" w14:textId="77777777"/>
    <w:sectPr w:rsidRPr="003F1120" w:rsid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 w:orient="portrait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D2A20" w:rsidRDefault="006D2A20" w14:paraId="2C1FABD9" w14:textId="77777777">
      <w:r>
        <w:separator/>
      </w:r>
    </w:p>
    <w:p w:rsidR="006D2A20" w:rsidRDefault="006D2A20" w14:paraId="56106E89" w14:textId="77777777"/>
  </w:endnote>
  <w:endnote w:type="continuationSeparator" w:id="0">
    <w:p w:rsidR="006D2A20" w:rsidRDefault="006D2A20" w14:paraId="3153A702" w14:textId="77777777">
      <w:r>
        <w:continuationSeparator/>
      </w:r>
    </w:p>
    <w:p w:rsidR="006D2A20" w:rsidRDefault="006D2A20" w14:paraId="713AC6FF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9A57EC" w:rsidR="00A46170" w:rsidP="00445936" w:rsidRDefault="00932976" w14:paraId="5EE27ED2" w14:textId="77777777">
    <w:pPr>
      <w:pStyle w:val="Footer"/>
      <w:pBdr>
        <w:top w:val="single" w:color="365F91" w:sz="8" w:space="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 w:rsidR="00A46170">
      <w:rPr>
        <w:i/>
        <w:color w:val="951B13"/>
        <w:lang w:eastAsia="ar-SA" w:bidi="ar-SA"/>
      </w:rPr>
      <w:tab/>
    </w:r>
    <w:r w:rsidRPr="009A57EC" w:rsidR="00A46170">
      <w:rPr>
        <w:i/>
        <w:color w:val="951B13"/>
        <w:lang w:eastAsia="ar-SA" w:bidi="ar-SA"/>
      </w:rPr>
      <w:fldChar w:fldCharType="begin"/>
    </w:r>
    <w:r w:rsidRPr="009A57EC" w:rsidR="00A46170">
      <w:rPr>
        <w:i/>
        <w:color w:val="951B13"/>
        <w:lang w:eastAsia="ar-SA" w:bidi="ar-SA"/>
      </w:rPr>
      <w:instrText xml:space="preserve"> PAGE </w:instrText>
    </w:r>
    <w:r w:rsidRPr="009A57EC" w:rsidR="00A46170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 w:rsidR="00A46170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932976" w:rsidR="00033D8B" w:rsidP="00033D8B" w:rsidRDefault="00932976" w14:paraId="46E7BF06" w14:textId="42B74BC1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Pr="00AA0DD6" w:rsidR="00033D8B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Pr="00AA0DD6" w:rsidR="00033D8B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:rsidRPr="00932976" w:rsidR="00033D8B" w:rsidP="00033D8B" w:rsidRDefault="00033D8B" w14:paraId="43981AA0" w14:textId="5F4FFB3E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</w:r>
    <w:r w:rsidRPr="00932976">
      <w:rPr>
        <w:i/>
        <w:color w:val="003366"/>
      </w:rPr>
      <w:t xml:space="preserve">: </w:t>
    </w:r>
  </w:p>
  <w:p w:rsidR="00932976" w:rsidP="00932976" w:rsidRDefault="00932976" w14:paraId="3D4256F9" w14:textId="57CB25D8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:rsidR="00932976" w:rsidRDefault="00932976" w14:paraId="350F690C" w14:textId="77777777">
    <w:pPr>
      <w:pStyle w:val="Footer"/>
      <w:rPr>
        <w:i/>
        <w:color w:val="003366"/>
      </w:rPr>
    </w:pPr>
  </w:p>
  <w:p w:rsidR="00932976" w:rsidRDefault="00932976" w14:paraId="2B3DBBFD" w14:textId="77777777">
    <w:pPr>
      <w:pStyle w:val="Footer"/>
      <w:rPr>
        <w:i/>
        <w:color w:val="003366"/>
      </w:rPr>
    </w:pPr>
  </w:p>
  <w:p w:rsidRPr="00932976" w:rsidR="00932976" w:rsidRDefault="00932976" w14:paraId="7A61AF73" w14:textId="77777777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46170" w:rsidRDefault="00A46170" w14:paraId="5437E45A" w14:textId="77777777"/>
  <w:p w:rsidR="00A46170" w:rsidRDefault="00A46170" w14:paraId="7F403060" w14:textId="7777777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1022FF" w:rsidR="00A46170" w:rsidP="00C659C5" w:rsidRDefault="00BB183C" w14:paraId="21485AEA" w14:textId="77AA30B6">
    <w:pPr>
      <w:pStyle w:val="Footer"/>
      <w:pBdr>
        <w:top w:val="single" w:color="365F91" w:sz="8" w:space="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 w:rsidR="00A46170">
      <w:rPr>
        <w:i/>
        <w:color w:val="C00000"/>
        <w:lang w:eastAsia="ar-SA" w:bidi="ar-SA"/>
      </w:rPr>
      <w:tab/>
    </w:r>
    <w:r w:rsidRPr="001022FF" w:rsidR="00A46170">
      <w:rPr>
        <w:i/>
        <w:color w:val="C00000"/>
        <w:lang w:eastAsia="ar-SA" w:bidi="ar-SA"/>
      </w:rPr>
      <w:fldChar w:fldCharType="begin"/>
    </w:r>
    <w:r w:rsidRPr="001022FF" w:rsidR="00A46170">
      <w:rPr>
        <w:i/>
        <w:color w:val="C00000"/>
        <w:lang w:eastAsia="ar-SA" w:bidi="ar-SA"/>
      </w:rPr>
      <w:instrText xml:space="preserve"> PAGE </w:instrText>
    </w:r>
    <w:r w:rsidRPr="001022FF" w:rsidR="00A46170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Pr="001022FF" w:rsidR="00A46170">
      <w:rPr>
        <w:i/>
        <w:color w:val="C00000"/>
        <w:lang w:eastAsia="ar-SA" w:bidi="ar-SA"/>
      </w:rPr>
      <w:fldChar w:fldCharType="end"/>
    </w:r>
    <w:r w:rsidRPr="001022FF" w:rsidR="00A46170">
      <w:rPr>
        <w:i/>
        <w:color w:val="C00000"/>
        <w:lang w:eastAsia="ar-SA" w:bidi="ar-SA"/>
      </w:rPr>
      <w:t>/</w:t>
    </w:r>
    <w:r w:rsidRPr="001022FF" w:rsidR="00A46170">
      <w:rPr>
        <w:i/>
        <w:color w:val="C00000"/>
        <w:lang w:eastAsia="ar-SA" w:bidi="ar-SA"/>
      </w:rPr>
      <w:fldChar w:fldCharType="begin"/>
    </w:r>
    <w:r w:rsidRPr="001022FF" w:rsidR="00A46170">
      <w:rPr>
        <w:i/>
        <w:color w:val="C00000"/>
        <w:lang w:eastAsia="ar-SA" w:bidi="ar-SA"/>
      </w:rPr>
      <w:instrText xml:space="preserve"> NUMPAGES \*Arabic </w:instrText>
    </w:r>
    <w:r w:rsidRPr="001022FF" w:rsidR="00A46170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Pr="001022FF" w:rsidR="00A46170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46170" w:rsidRDefault="00A46170" w14:paraId="0128EB8C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D2A20" w:rsidRDefault="006D2A20" w14:paraId="563E31CD" w14:textId="77777777">
      <w:r>
        <w:separator/>
      </w:r>
    </w:p>
    <w:p w:rsidR="006D2A20" w:rsidRDefault="006D2A20" w14:paraId="2B096AB4" w14:textId="77777777"/>
  </w:footnote>
  <w:footnote w:type="continuationSeparator" w:id="0">
    <w:p w:rsidR="006D2A20" w:rsidRDefault="006D2A20" w14:paraId="320D5211" w14:textId="77777777">
      <w:r>
        <w:continuationSeparator/>
      </w:r>
    </w:p>
    <w:p w:rsidR="006D2A20" w:rsidRDefault="006D2A20" w14:paraId="441236FC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9A57EC" w:rsidR="00A46170" w:rsidP="002F5F61" w:rsidRDefault="00A46170" w14:paraId="04FD2E81" w14:textId="77777777">
    <w:pPr>
      <w:pStyle w:val="Header"/>
      <w:pBdr>
        <w:bottom w:val="single" w:color="365F91" w:sz="8" w:space="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46170" w:rsidRDefault="00A46170" w14:paraId="36A77296" w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A46170" w:rsidP="26E6EA0C" w:rsidRDefault="00A46170" w14:paraId="3C989147" w14:textId="187C73E7">
    <w:pPr>
      <w:pStyle w:val="Header"/>
      <w:ind w:right="27"/>
      <w:rPr>
        <w:i w:val="1"/>
        <w:iCs w:val="1"/>
        <w:color w:val="C00000"/>
        <w:lang w:eastAsia="ar-SA" w:bidi="ar-SA"/>
      </w:rPr>
    </w:pPr>
    <w:r w:rsidRPr="26E6EA0C" w:rsidR="26E6EA0C">
      <w:rPr>
        <w:i w:val="1"/>
        <w:iCs w:val="1"/>
        <w:color w:val="C00000"/>
        <w:lang w:eastAsia="ar-SA" w:bidi="ar-SA"/>
      </w:rPr>
      <w:t xml:space="preserve">Fingerprint recognition algorithms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46170" w:rsidRDefault="00A46170" w14:paraId="4775C654" w14:textId="77777777"/>
</w:hdr>
</file>

<file path=word/header5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25"/>
      <w:gridCol w:w="2925"/>
      <w:gridCol w:w="2925"/>
    </w:tblGrid>
    <w:tr w:rsidR="0DFA252F" w:rsidTr="0DFA252F" w14:paraId="4168E52B">
      <w:tc>
        <w:tcPr>
          <w:tcW w:w="2925" w:type="dxa"/>
          <w:tcMar/>
        </w:tcPr>
        <w:p w:rsidR="0DFA252F" w:rsidP="0DFA252F" w:rsidRDefault="0DFA252F" w14:paraId="1AF5B56A" w14:textId="4742CC3A">
          <w:pPr>
            <w:pStyle w:val="Tiu"/>
            <w:bidi w:val="0"/>
            <w:ind w:left="-115"/>
            <w:jc w:val="left"/>
          </w:pPr>
        </w:p>
      </w:tc>
      <w:tc>
        <w:tcPr>
          <w:tcW w:w="2925" w:type="dxa"/>
          <w:tcMar/>
        </w:tcPr>
        <w:p w:rsidR="0DFA252F" w:rsidP="0DFA252F" w:rsidRDefault="0DFA252F" w14:paraId="30083180" w14:textId="26523942">
          <w:pPr>
            <w:pStyle w:val="Tiu"/>
            <w:bidi w:val="0"/>
            <w:jc w:val="center"/>
          </w:pPr>
        </w:p>
      </w:tc>
      <w:tc>
        <w:tcPr>
          <w:tcW w:w="2925" w:type="dxa"/>
          <w:tcMar/>
        </w:tcPr>
        <w:p w:rsidR="0DFA252F" w:rsidP="0DFA252F" w:rsidRDefault="0DFA252F" w14:paraId="00C253D7" w14:textId="527C3230">
          <w:pPr>
            <w:pStyle w:val="Tiu"/>
            <w:bidi w:val="0"/>
            <w:ind w:right="-115"/>
            <w:jc w:val="right"/>
          </w:pPr>
        </w:p>
      </w:tc>
    </w:tr>
  </w:tbl>
  <w:p w:rsidR="0DFA252F" w:rsidP="0DFA252F" w:rsidRDefault="0DFA252F" w14:paraId="02E31D0B" w14:textId="7E870853">
    <w:pPr>
      <w:pStyle w:val="Tiu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multi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multi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multi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multi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hint="default" w:ascii="Tahoma" w:hAnsi="Tahoma" w:eastAsia="MS Mincho" w:cs="Tahom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10071F88"/>
    <w:multiLevelType w:val="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hint="default" w:ascii="Tahoma" w:hAnsi="Tahoma" w:eastAsia="MS Mincho" w:cs="Tahoma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hint="default" w:ascii="Wingdings" w:hAnsi="Wingdings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Tahoma" w:hAnsi="Tahoma" w:eastAsia="MS Mincho" w:cs="Tahoma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23" w15:restartNumberingAfterBreak="0">
    <w:nsid w:val="1904704E"/>
    <w:multiLevelType w:val="hybrid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1FCD39A1"/>
    <w:multiLevelType w:val="hybrid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hint="default" w:ascii="Tahoma" w:hAnsi="Tahoma" w:eastAsia="MS Mincho" w:cs="Tahom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hybrid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hybrid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28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  <w:rsid w:val="01D099A9"/>
    <w:rsid w:val="04E65D06"/>
    <w:rsid w:val="06B42246"/>
    <w:rsid w:val="07458C75"/>
    <w:rsid w:val="07F33EEA"/>
    <w:rsid w:val="092321A3"/>
    <w:rsid w:val="09398C37"/>
    <w:rsid w:val="0A7D2D37"/>
    <w:rsid w:val="0AC8C148"/>
    <w:rsid w:val="0B399D00"/>
    <w:rsid w:val="0BE50FAA"/>
    <w:rsid w:val="0BE74594"/>
    <w:rsid w:val="0DFA252F"/>
    <w:rsid w:val="0E79220F"/>
    <w:rsid w:val="106EB160"/>
    <w:rsid w:val="12E7D58D"/>
    <w:rsid w:val="142C89A8"/>
    <w:rsid w:val="15439DEC"/>
    <w:rsid w:val="1580AB66"/>
    <w:rsid w:val="1A47A70F"/>
    <w:rsid w:val="1A82A9DE"/>
    <w:rsid w:val="1AC4B275"/>
    <w:rsid w:val="1BB01606"/>
    <w:rsid w:val="1D90792C"/>
    <w:rsid w:val="1E6657E1"/>
    <w:rsid w:val="1F5D73D8"/>
    <w:rsid w:val="214BC2EC"/>
    <w:rsid w:val="22C19F2F"/>
    <w:rsid w:val="234B03DB"/>
    <w:rsid w:val="23A8597D"/>
    <w:rsid w:val="23AFEC0D"/>
    <w:rsid w:val="25F5A492"/>
    <w:rsid w:val="261E5F2E"/>
    <w:rsid w:val="267169C6"/>
    <w:rsid w:val="26E6EA0C"/>
    <w:rsid w:val="27A1DC13"/>
    <w:rsid w:val="27DC8E6F"/>
    <w:rsid w:val="27DDED20"/>
    <w:rsid w:val="2992504F"/>
    <w:rsid w:val="29A90A88"/>
    <w:rsid w:val="2A848AF2"/>
    <w:rsid w:val="2BCBB222"/>
    <w:rsid w:val="2F377E50"/>
    <w:rsid w:val="2FC80E93"/>
    <w:rsid w:val="31EA33DC"/>
    <w:rsid w:val="334FECCE"/>
    <w:rsid w:val="3369152B"/>
    <w:rsid w:val="349B7FB6"/>
    <w:rsid w:val="35D7929C"/>
    <w:rsid w:val="36878D90"/>
    <w:rsid w:val="36A84869"/>
    <w:rsid w:val="370FF26F"/>
    <w:rsid w:val="39903741"/>
    <w:rsid w:val="39DFE92B"/>
    <w:rsid w:val="3AAB03BF"/>
    <w:rsid w:val="3CE5943D"/>
    <w:rsid w:val="3D43B3C7"/>
    <w:rsid w:val="3D4D561C"/>
    <w:rsid w:val="3F9D3205"/>
    <w:rsid w:val="3FE61FE3"/>
    <w:rsid w:val="41B90560"/>
    <w:rsid w:val="4354D5C1"/>
    <w:rsid w:val="438B4237"/>
    <w:rsid w:val="4460954C"/>
    <w:rsid w:val="4573A299"/>
    <w:rsid w:val="45D3E639"/>
    <w:rsid w:val="45DC7B8F"/>
    <w:rsid w:val="4631E3AB"/>
    <w:rsid w:val="479F8877"/>
    <w:rsid w:val="47F131C8"/>
    <w:rsid w:val="49141C51"/>
    <w:rsid w:val="495447D2"/>
    <w:rsid w:val="496DA679"/>
    <w:rsid w:val="49C9B1F0"/>
    <w:rsid w:val="4D6C0C5B"/>
    <w:rsid w:val="4DEF7AFA"/>
    <w:rsid w:val="4F52C9E6"/>
    <w:rsid w:val="52A9C3C0"/>
    <w:rsid w:val="52BAFE97"/>
    <w:rsid w:val="54459421"/>
    <w:rsid w:val="5474F60F"/>
    <w:rsid w:val="56135A32"/>
    <w:rsid w:val="56881833"/>
    <w:rsid w:val="59873077"/>
    <w:rsid w:val="5C1990EA"/>
    <w:rsid w:val="5D4A890F"/>
    <w:rsid w:val="5E39092D"/>
    <w:rsid w:val="62D90FE7"/>
    <w:rsid w:val="6429F1FB"/>
    <w:rsid w:val="64D5133A"/>
    <w:rsid w:val="6596E041"/>
    <w:rsid w:val="66FC8616"/>
    <w:rsid w:val="692FB3EA"/>
    <w:rsid w:val="69690C44"/>
    <w:rsid w:val="6BFFD3A5"/>
    <w:rsid w:val="6CEF2EAF"/>
    <w:rsid w:val="6D2377A7"/>
    <w:rsid w:val="6D680937"/>
    <w:rsid w:val="6D6BC79A"/>
    <w:rsid w:val="6ECCEDEB"/>
    <w:rsid w:val="6ED98155"/>
    <w:rsid w:val="6EF65D24"/>
    <w:rsid w:val="6F9F9E52"/>
    <w:rsid w:val="70588669"/>
    <w:rsid w:val="7092991E"/>
    <w:rsid w:val="72729AC6"/>
    <w:rsid w:val="750C098C"/>
    <w:rsid w:val="7560A7C7"/>
    <w:rsid w:val="76E846AC"/>
    <w:rsid w:val="77ED4476"/>
    <w:rsid w:val="7932635B"/>
    <w:rsid w:val="7B24E538"/>
    <w:rsid w:val="7BADAD3D"/>
    <w:rsid w:val="7BC99104"/>
    <w:rsid w:val="7BF59B05"/>
    <w:rsid w:val="7CDCA838"/>
    <w:rsid w:val="7DB7D28B"/>
    <w:rsid w:val="7F2D3BC7"/>
    <w:rsid w:val="7FC7F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hAnsi="Tahoma" w:eastAsia="MS Mincho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color="auto" w:sz="4" w:space="1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  <w:rPr>
      <w:rFonts w:ascii="Symbol" w:hAnsi="Symbol"/>
    </w:rPr>
  </w:style>
  <w:style w:type="character" w:styleId="WW8Num4z0" w:customStyle="1">
    <w:name w:val="WW8Num4z0"/>
    <w:rPr>
      <w:rFonts w:ascii="Tahoma" w:hAnsi="Tahoma" w:cs="Tahoma"/>
      <w:sz w:val="20"/>
      <w:szCs w:val="20"/>
    </w:rPr>
  </w:style>
  <w:style w:type="character" w:styleId="WW8Num5z0" w:customStyle="1">
    <w:name w:val="WW8Num5z0"/>
    <w:rPr>
      <w:rFonts w:ascii="Symbol" w:hAnsi="Symbol"/>
    </w:rPr>
  </w:style>
  <w:style w:type="character" w:styleId="WW8Num5z1" w:customStyle="1">
    <w:name w:val="WW8Num5z1"/>
    <w:rPr>
      <w:rFonts w:ascii="Courier New" w:hAnsi="Courier New" w:cs="Courier New"/>
    </w:rPr>
  </w:style>
  <w:style w:type="character" w:styleId="WW8Num5z2" w:customStyle="1">
    <w:name w:val="WW8Num5z2"/>
    <w:rPr>
      <w:rFonts w:ascii="Wingdings" w:hAnsi="Wingdings"/>
    </w:rPr>
  </w:style>
  <w:style w:type="character" w:styleId="WW8Num6z0" w:customStyle="1">
    <w:name w:val="WW8Num6z0"/>
    <w:rPr>
      <w:rFonts w:ascii="Symbol" w:hAnsi="Symbol"/>
    </w:rPr>
  </w:style>
  <w:style w:type="character" w:styleId="WW8Num6z1" w:customStyle="1">
    <w:name w:val="WW8Num6z1"/>
    <w:rPr>
      <w:rFonts w:ascii="Courier New" w:hAnsi="Courier New" w:cs="Courier New"/>
    </w:rPr>
  </w:style>
  <w:style w:type="character" w:styleId="WW8Num6z2" w:customStyle="1">
    <w:name w:val="WW8Num6z2"/>
    <w:rPr>
      <w:rFonts w:ascii="Wingdings" w:hAnsi="Wingdings"/>
    </w:rPr>
  </w:style>
  <w:style w:type="character" w:styleId="WW8Num8z0" w:customStyle="1">
    <w:name w:val="WW8Num8z0"/>
    <w:rPr>
      <w:rFonts w:ascii="Tahoma" w:hAnsi="Tahoma" w:cs="Tahoma"/>
      <w:sz w:val="20"/>
      <w:szCs w:val="20"/>
    </w:rPr>
  </w:style>
  <w:style w:type="character" w:styleId="WW8Num11z0" w:customStyle="1">
    <w:name w:val="WW8Num11z0"/>
    <w:rPr>
      <w:lang w:val="en-IE"/>
    </w:rPr>
  </w:style>
  <w:style w:type="character" w:styleId="WW8Num12z0" w:customStyle="1">
    <w:name w:val="WW8Num12z0"/>
    <w:rPr>
      <w:rFonts w:ascii="Symbol" w:hAnsi="Symbol"/>
    </w:rPr>
  </w:style>
  <w:style w:type="character" w:styleId="WW8Num12z1" w:customStyle="1">
    <w:name w:val="WW8Num12z1"/>
    <w:rPr>
      <w:rFonts w:ascii="Courier New" w:hAnsi="Courier New" w:cs="Courier New"/>
    </w:rPr>
  </w:style>
  <w:style w:type="character" w:styleId="WW8Num12z2" w:customStyle="1">
    <w:name w:val="WW8Num12z2"/>
    <w:rPr>
      <w:rFonts w:ascii="Wingdings" w:hAnsi="Wingdings"/>
    </w:rPr>
  </w:style>
  <w:style w:type="character" w:styleId="WW8Num13z0" w:customStyle="1">
    <w:name w:val="WW8Num13z0"/>
    <w:rPr>
      <w:rFonts w:ascii="Tahoma" w:hAnsi="Tahoma" w:cs="Tahoma"/>
      <w:sz w:val="20"/>
      <w:szCs w:val="20"/>
    </w:rPr>
  </w:style>
  <w:style w:type="character" w:styleId="NoSpacingChar" w:customStyle="1">
    <w:name w:val="No Spacing Char"/>
    <w:basedOn w:val="DefaultParagraphFont"/>
    <w:rPr>
      <w:sz w:val="22"/>
      <w:szCs w:val="22"/>
      <w:lang w:val="en-US" w:eastAsia="ar-SA" w:bidi="ar-SA"/>
    </w:rPr>
  </w:style>
  <w:style w:type="character" w:styleId="CharChar2" w:customStyle="1">
    <w:name w:val="Char Char2"/>
    <w:basedOn w:val="DefaultParagraphFont"/>
    <w:rPr>
      <w:rFonts w:ascii="Tahoma" w:hAnsi="Tahoma" w:cs="Mangal"/>
      <w:sz w:val="16"/>
      <w:szCs w:val="14"/>
    </w:rPr>
  </w:style>
  <w:style w:type="character" w:styleId="CharChar1" w:customStyle="1">
    <w:name w:val="Char Char1"/>
    <w:basedOn w:val="DefaultParagraphFont"/>
  </w:style>
  <w:style w:type="character" w:styleId="CharChar" w:customStyle="1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styleId="CharChar5" w:customStyle="1">
    <w:name w:val="Char Char5"/>
    <w:basedOn w:val="DefaultParagraphFont"/>
    <w:rPr>
      <w:rFonts w:ascii="Cambria" w:hAnsi="Cambria" w:eastAsia="MS Gothic" w:cs="Mangal"/>
      <w:sz w:val="24"/>
      <w:szCs w:val="21"/>
    </w:rPr>
  </w:style>
  <w:style w:type="character" w:styleId="CharChar4" w:customStyle="1">
    <w:name w:val="Char Char4"/>
    <w:basedOn w:val="DefaultParagraphFont"/>
    <w:rPr>
      <w:rFonts w:ascii="Cambria" w:hAnsi="Cambria" w:eastAsia="MS Gothic" w:cs="Mangal"/>
    </w:rPr>
  </w:style>
  <w:style w:type="character" w:styleId="CharChar3" w:customStyle="1">
    <w:name w:val="Char Char3"/>
    <w:basedOn w:val="DefaultParagraphFont"/>
    <w:rPr>
      <w:rFonts w:ascii="Cambria" w:hAnsi="Cambria" w:eastAsia="MS Gothic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styleId="Tiu" w:customStyle="1">
    <w:name w:val="Tiêu đề"/>
    <w:basedOn w:val="Normal"/>
    <w:next w:val="BodyText"/>
    <w:pPr>
      <w:keepNext/>
      <w:spacing w:before="240"/>
    </w:pPr>
    <w:rPr>
      <w:rFonts w:ascii="Arial" w:hAnsi="Arial" w:eastAsia="MS PGothic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styleId="Ph" w:customStyle="1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styleId="Chmc" w:customStyle="1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hAnsi="Calibri" w:eastAsia="MS Mincho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styleId="NormalH" w:customStyle="1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styleId="Nidungkhung" w:customStyle="1">
    <w:name w:val="Nội dung khung"/>
    <w:basedOn w:val="BodyText"/>
  </w:style>
  <w:style w:type="paragraph" w:styleId="Nidungbng" w:customStyle="1">
    <w:name w:val="Nội dung bảng"/>
    <w:basedOn w:val="Normal"/>
    <w:pPr>
      <w:suppressLineNumbers/>
    </w:pPr>
  </w:style>
  <w:style w:type="paragraph" w:styleId="Tiubng" w:customStyle="1">
    <w:name w:val="Tiêu đề bảng"/>
    <w:basedOn w:val="Nidungbng"/>
    <w:pPr>
      <w:jc w:val="center"/>
    </w:pPr>
    <w:rPr>
      <w:b/>
      <w:bCs/>
    </w:rPr>
  </w:style>
  <w:style w:type="paragraph" w:styleId="StyleHeading2Tahoma13ptBoldCustomColorRGB44105178" w:customStyle="1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styleId="StyleHeading2Tahoma13ptBoldCustomColorRGB441051781" w:customStyle="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styleId="StyleHeading2Tahoma13ptBoldCustomColorRGB441051782" w:customStyle="1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styleId="BlueStripe1" w:customStyle="1">
    <w:name w:val="BlueStripe 1"/>
    <w:basedOn w:val="TableNormal"/>
    <w:rsid w:val="00280184"/>
    <w:pPr>
      <w:snapToGrid w:val="0"/>
    </w:pPr>
    <w:rPr>
      <w:rFonts w:ascii="Calibri" w:hAnsi="Calibri" w:eastAsia="Arial" w:cs="Calibri"/>
    </w:rPr>
    <w:tblPr>
      <w:tblStyleRowBandSize w:val="1"/>
      <w:tblBorders>
        <w:top w:val="single" w:color="6F97C7" w:sz="4" w:space="0"/>
        <w:left w:val="single" w:color="6F97C7" w:sz="4" w:space="0"/>
        <w:bottom w:val="single" w:color="6F97C7" w:sz="4" w:space="0"/>
        <w:right w:val="single" w:color="6F97C7" w:sz="4" w:space="0"/>
        <w:insideH w:val="single" w:color="6F97C7" w:sz="4" w:space="0"/>
        <w:insideV w:val="single" w:color="6F97C7" w:sz="4" w:space="0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="0" w:leftChars="0" w:right="0" w:rightChars="0"/>
      </w:pPr>
      <w:tblPr/>
      <w:tcPr>
        <w:tcBorders>
          <w:top w:val="single" w:color="6F97C7" w:sz="4" w:space="0"/>
          <w:left w:val="single" w:color="6F97C7" w:sz="4" w:space="0"/>
          <w:bottom w:val="single" w:color="6F97C7" w:sz="4" w:space="0"/>
          <w:right w:val="single" w:color="6F97C7" w:sz="4" w:space="0"/>
          <w:insideH w:val="single" w:color="6F97C7" w:sz="4" w:space="0"/>
          <w:insideV w:val="single" w:color="6F97C7" w:sz="4" w:space="0"/>
        </w:tcBorders>
        <w:shd w:val="clear" w:color="auto" w:fill="D3DFEE"/>
      </w:tcPr>
    </w:tblStylePr>
  </w:style>
  <w:style w:type="paragraph" w:styleId="Nor" w:customStyle="1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color="4F81BD" w:sz="4" w:space="4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A57EC"/>
    <w:rPr>
      <w:rFonts w:ascii="Tahoma" w:hAnsi="Tahoma" w:eastAsia="MS Mincho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cs="Mangal" w:asciiTheme="majorHAnsi" w:hAnsiTheme="majorHAnsi" w:eastAsiaTheme="majorEastAsia"/>
      <w:spacing w:val="-10"/>
      <w:kern w:val="28"/>
      <w:sz w:val="56"/>
      <w:szCs w:val="50"/>
    </w:rPr>
  </w:style>
  <w:style w:type="character" w:styleId="TitleChar" w:customStyle="1">
    <w:name w:val="Title Char"/>
    <w:basedOn w:val="DefaultParagraphFont"/>
    <w:link w:val="Title"/>
    <w:rsid w:val="006F11C9"/>
    <w:rPr>
      <w:rFonts w:cs="Mangal" w:asciiTheme="majorHAnsi" w:hAnsiTheme="majorHAnsi" w:eastAsiaTheme="majorEastAsia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cs="Mangal" w:asciiTheme="minorHAnsi" w:hAnsiTheme="minorHAnsi" w:eastAsiaTheme="minorEastAsia"/>
      <w:color w:val="5A5A5A" w:themeColor="text1" w:themeTint="A5"/>
      <w:spacing w:val="15"/>
      <w:sz w:val="22"/>
    </w:rPr>
  </w:style>
  <w:style w:type="character" w:styleId="SubtitleChar" w:customStyle="1">
    <w:name w:val="Subtitle Char"/>
    <w:basedOn w:val="DefaultParagraphFont"/>
    <w:link w:val="Subtitle"/>
    <w:rsid w:val="006F11C9"/>
    <w:rPr>
      <w:rFonts w:cs="Mangal" w:asciiTheme="minorHAnsi" w:hAnsiTheme="minorHAnsi" w:eastAsiaTheme="minorEastAsia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13" /><Relationship Type="http://schemas.openxmlformats.org/officeDocument/2006/relationships/header" Target="header4.xml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footer" Target="footer4.xml" Id="rId17" /><Relationship Type="http://schemas.openxmlformats.org/officeDocument/2006/relationships/numbering" Target="numbering.xml" Id="rId2" /><Relationship Type="http://schemas.openxmlformats.org/officeDocument/2006/relationships/footer" Target="footer3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header" Target="header3.xml" Id="rId15" /><Relationship Type="http://schemas.openxmlformats.org/officeDocument/2006/relationships/footer" Target="footer5.xml" Id="rId19" /><Relationship Type="http://schemas.openxmlformats.org/officeDocument/2006/relationships/settings" Target="settings.xml" Id="rId4" /><Relationship Type="http://schemas.openxmlformats.org/officeDocument/2006/relationships/header" Target="header2.xml" Id="rId14" /><Relationship Type="http://schemas.openxmlformats.org/officeDocument/2006/relationships/header" Target="/word/header5.xml" Id="R4456c113c96047ca" /><Relationship Type="http://schemas.openxmlformats.org/officeDocument/2006/relationships/hyperlink" Target="https://github.com/rtshadow/biometrics" TargetMode="External" Id="Rad5e47dfade8455a" /><Relationship Type="http://schemas.openxmlformats.org/officeDocument/2006/relationships/hyperlink" Target="https://tasks.office.com/husteduvn.onmicrosoft.com/vi-VN/Home/Planner/" TargetMode="External" Id="R4562ffaa7be54d73" /><Relationship Type="http://schemas.openxmlformats.org/officeDocument/2006/relationships/hyperlink" Target="https://github.com/nguyenhoangnhung/biometrics" TargetMode="External" Id="R6db25ce0f9594e53" /><Relationship Type="http://schemas.openxmlformats.org/officeDocument/2006/relationships/hyperlink" Target="https://github.com/rtshadow" TargetMode="External" Id="Rbe8e963d1248451a" /><Relationship Type="http://schemas.openxmlformats.org/officeDocument/2006/relationships/hyperlink" Target="https://github.com/rtshadow/biometrics" TargetMode="External" Id="R34a772925fa44e7e" /><Relationship Type="http://schemas.openxmlformats.org/officeDocument/2006/relationships/image" Target="/media/image4.png" Id="R68b9c497b9664a45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49f71b71677baad8/Techlink/Templates/Techlink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Techlink_Doc_Template.dotx</ap:Template>
  <ap:Application>Microsoft Office Word</ap:Application>
  <ap:DocSecurity>0</ap:DocSecurity>
  <ap:ScaleCrop>false</ap:ScaleCrop>
  <ap:Company>Techlink Company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Ước lượng dự án nguồn mở</dc:title>
  <dc:subject>Tên dự án nguồn mở</dc:subject>
  <dc:creator>Nguyen Duc Tien</dc:creator>
  <keywords/>
  <dc:description>Version 1.0</dc:description>
  <lastModifiedBy>nguyen hoang nhung 20168399</lastModifiedBy>
  <revision>295</revision>
  <lastPrinted>2008-03-13T11:02:00.0000000Z</lastPrinted>
  <dcterms:created xsi:type="dcterms:W3CDTF">2018-10-22T04:18:00.0000000Z</dcterms:created>
  <dcterms:modified xsi:type="dcterms:W3CDTF">2020-12-09T19:32:27.8327231Z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